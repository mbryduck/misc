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C2DD6" w14:textId="77777777" w:rsidR="00E726B8" w:rsidRPr="000300B9" w:rsidRDefault="00E726B8" w:rsidP="00461670">
      <w:pPr>
        <w:rPr>
          <w:rFonts w:ascii="Times New Roman" w:hAnsi="Times New Roman" w:cs="Times New Roman"/>
          <w:b/>
          <w:sz w:val="24"/>
          <w:szCs w:val="24"/>
        </w:rPr>
      </w:pPr>
    </w:p>
    <w:p w14:paraId="6F5292C5" w14:textId="24C37962" w:rsidR="00A9204E" w:rsidRPr="00454FD1" w:rsidRDefault="0097608F" w:rsidP="00BF792F">
      <w:pPr>
        <w:rPr>
          <w:rFonts w:ascii="Courier New" w:eastAsia="SimHei" w:hAnsi="Courier New" w:cs="Courier New"/>
          <w:b/>
          <w:sz w:val="28"/>
          <w:szCs w:val="28"/>
        </w:rPr>
      </w:pPr>
      <w:r w:rsidRPr="00454FD1">
        <w:rPr>
          <w:rFonts w:ascii="Courier New" w:eastAsia="SimHei" w:hAnsi="Courier New" w:cs="Courier New"/>
          <w:b/>
          <w:sz w:val="28"/>
          <w:szCs w:val="28"/>
        </w:rPr>
        <w:t>MATTHEW BRYDUCK</w:t>
      </w:r>
    </w:p>
    <w:p w14:paraId="39ECC9AF" w14:textId="42AED61C" w:rsidR="009A46BB" w:rsidRPr="00CD2D0F" w:rsidRDefault="00664608" w:rsidP="00664608">
      <w:pPr>
        <w:jc w:val="center"/>
        <w:rPr>
          <w:rFonts w:ascii="Courier New" w:eastAsia="SimHei" w:hAnsi="Courier New" w:cs="Courier New"/>
          <w:b/>
          <w:sz w:val="36"/>
          <w:szCs w:val="36"/>
        </w:rPr>
      </w:pPr>
      <w:r w:rsidRPr="00CD2D0F">
        <w:rPr>
          <w:rFonts w:ascii="Courier New" w:hAnsi="Courier New" w:cs="Courier New"/>
          <w:noProof/>
          <w:sz w:val="28"/>
          <w:szCs w:val="28"/>
        </w:rPr>
        <mc:AlternateContent>
          <mc:Choice Requires="wps">
            <w:drawing>
              <wp:anchor distT="0" distB="0" distL="114300" distR="114300" simplePos="0" relativeHeight="251673600" behindDoc="0" locked="0" layoutInCell="1" allowOverlap="1" wp14:anchorId="16FC6E4A" wp14:editId="17C1E200">
                <wp:simplePos x="0" y="0"/>
                <wp:positionH relativeFrom="margin">
                  <wp:align>left</wp:align>
                </wp:positionH>
                <wp:positionV relativeFrom="paragraph">
                  <wp:posOffset>119380</wp:posOffset>
                </wp:positionV>
                <wp:extent cx="59436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594360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6077C" id="Straight Connector 9"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4pt" to="46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" strokecolor="black [3200]" strokeweight="1.5pt">
                <v:stroke joinstyle="miter"/>
                <w10:wrap anchorx="margin"/>
              </v:line>
            </w:pict>
          </mc:Fallback>
        </mc:AlternateContent>
      </w:r>
      <w:r w:rsidRPr="00CD2D0F">
        <w:rPr>
          <w:rFonts w:ascii="Courier New" w:hAnsi="Courier New" w:cs="Courier New"/>
          <w:noProof/>
          <w:sz w:val="28"/>
          <w:szCs w:val="28"/>
        </w:rPr>
        <mc:AlternateContent>
          <mc:Choice Requires="wps">
            <w:drawing>
              <wp:anchor distT="0" distB="0" distL="114300" distR="114300" simplePos="0" relativeHeight="251671552" behindDoc="0" locked="0" layoutInCell="1" allowOverlap="1" wp14:anchorId="60F10CE6" wp14:editId="115EC5DC">
                <wp:simplePos x="0" y="0"/>
                <wp:positionH relativeFrom="margin">
                  <wp:align>left</wp:align>
                </wp:positionH>
                <wp:positionV relativeFrom="paragraph">
                  <wp:posOffset>71755</wp:posOffset>
                </wp:positionV>
                <wp:extent cx="59436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94360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51C2" id="Straight Connector 8"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5pt" to="46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" strokecolor="black [3200]" strokeweight=".5pt">
                <v:stroke joinstyle="miter"/>
                <w10:wrap anchorx="margin"/>
              </v:line>
            </w:pict>
          </mc:Fallback>
        </mc:AlternateContent>
      </w:r>
    </w:p>
    <w:p w14:paraId="7FCD3028" w14:textId="43C6616C" w:rsidR="006B794B" w:rsidRPr="00CD2D0F" w:rsidRDefault="002214ED" w:rsidP="00CD2D0F">
      <w:pPr>
        <w:rPr>
          <w:rStyle w:val="Hyperlink"/>
          <w:rFonts w:ascii="Courier New" w:hAnsi="Courier New" w:cs="Courier New"/>
          <w:sz w:val="20"/>
          <w:szCs w:val="20"/>
        </w:rPr>
      </w:pPr>
      <w:r w:rsidRPr="00CD2D0F">
        <w:rPr>
          <w:rFonts w:ascii="Courier New" w:hAnsi="Courier New" w:cs="Courier New"/>
          <w:sz w:val="20"/>
          <w:szCs w:val="20"/>
        </w:rPr>
        <w:t xml:space="preserve">● </w:t>
      </w:r>
      <w:r w:rsidR="001960CC">
        <w:rPr>
          <w:rFonts w:ascii="Courier New" w:hAnsi="Courier New" w:cs="Courier New"/>
          <w:sz w:val="20"/>
          <w:szCs w:val="20"/>
        </w:rPr>
        <w:t>2107</w:t>
      </w:r>
      <w:r w:rsidRPr="00CD2D0F">
        <w:rPr>
          <w:rFonts w:ascii="Courier New" w:hAnsi="Courier New" w:cs="Courier New"/>
          <w:sz w:val="20"/>
          <w:szCs w:val="20"/>
        </w:rPr>
        <w:t xml:space="preserve"> </w:t>
      </w:r>
      <w:r w:rsidR="001960CC">
        <w:rPr>
          <w:rFonts w:ascii="Courier New" w:hAnsi="Courier New" w:cs="Courier New"/>
          <w:sz w:val="20"/>
          <w:szCs w:val="20"/>
        </w:rPr>
        <w:t>W. Clifton St.</w:t>
      </w:r>
      <w:r w:rsidR="00BF792F" w:rsidRPr="00CD2D0F">
        <w:rPr>
          <w:rFonts w:ascii="Courier New" w:hAnsi="Courier New" w:cs="Courier New"/>
          <w:sz w:val="20"/>
          <w:szCs w:val="20"/>
        </w:rPr>
        <w:t xml:space="preserve"> </w:t>
      </w:r>
      <w:bookmarkStart w:id="0" w:name="_Hlk13497085"/>
      <w:r w:rsidR="00BF792F" w:rsidRPr="00CD2D0F">
        <w:rPr>
          <w:rFonts w:ascii="Courier New" w:hAnsi="Courier New" w:cs="Courier New"/>
          <w:sz w:val="20"/>
          <w:szCs w:val="20"/>
        </w:rPr>
        <w:t xml:space="preserve">● </w:t>
      </w:r>
      <w:r w:rsidR="001960CC">
        <w:rPr>
          <w:rFonts w:ascii="Courier New" w:hAnsi="Courier New" w:cs="Courier New"/>
          <w:sz w:val="20"/>
          <w:szCs w:val="20"/>
        </w:rPr>
        <w:t>Tampa, FL</w:t>
      </w:r>
      <w:r w:rsidRPr="00CD2D0F">
        <w:rPr>
          <w:rFonts w:ascii="Courier New" w:hAnsi="Courier New" w:cs="Courier New"/>
          <w:sz w:val="20"/>
          <w:szCs w:val="20"/>
        </w:rPr>
        <w:t xml:space="preserve"> </w:t>
      </w:r>
      <w:bookmarkEnd w:id="0"/>
      <w:r w:rsidR="001960CC">
        <w:rPr>
          <w:rFonts w:ascii="Courier New" w:hAnsi="Courier New" w:cs="Courier New"/>
          <w:sz w:val="20"/>
          <w:szCs w:val="20"/>
        </w:rPr>
        <w:t>33603</w:t>
      </w:r>
      <w:r w:rsidR="00BF792F" w:rsidRPr="00CD2D0F">
        <w:rPr>
          <w:rFonts w:ascii="Courier New" w:hAnsi="Courier New" w:cs="Courier New"/>
          <w:sz w:val="20"/>
          <w:szCs w:val="20"/>
        </w:rPr>
        <w:t xml:space="preserve"> ● (</w:t>
      </w:r>
      <w:r w:rsidR="006B794B" w:rsidRPr="00CD2D0F">
        <w:rPr>
          <w:rFonts w:ascii="Courier New" w:hAnsi="Courier New" w:cs="Courier New"/>
          <w:sz w:val="20"/>
          <w:szCs w:val="20"/>
        </w:rPr>
        <w:t>619</w:t>
      </w:r>
      <w:r w:rsidR="009F4928" w:rsidRPr="00CD2D0F">
        <w:rPr>
          <w:rFonts w:ascii="Courier New" w:hAnsi="Courier New" w:cs="Courier New"/>
          <w:sz w:val="20"/>
          <w:szCs w:val="20"/>
        </w:rPr>
        <w:t xml:space="preserve">) </w:t>
      </w:r>
      <w:r w:rsidR="006B794B" w:rsidRPr="00CD2D0F">
        <w:rPr>
          <w:rFonts w:ascii="Courier New" w:hAnsi="Courier New" w:cs="Courier New"/>
          <w:sz w:val="20"/>
          <w:szCs w:val="20"/>
        </w:rPr>
        <w:t>922-</w:t>
      </w:r>
      <w:r w:rsidR="00BF792F" w:rsidRPr="00CD2D0F">
        <w:rPr>
          <w:rFonts w:ascii="Courier New" w:hAnsi="Courier New" w:cs="Courier New"/>
          <w:sz w:val="20"/>
          <w:szCs w:val="20"/>
        </w:rPr>
        <w:t>4580 ●</w:t>
      </w:r>
      <w:r w:rsidR="004B79AB" w:rsidRPr="00CD2D0F">
        <w:rPr>
          <w:rFonts w:ascii="Courier New" w:hAnsi="Courier New" w:cs="Courier New"/>
          <w:sz w:val="20"/>
          <w:szCs w:val="20"/>
        </w:rPr>
        <w:t xml:space="preserve"> </w:t>
      </w:r>
      <w:hyperlink r:id="rId11" w:history="1">
        <w:r w:rsidR="00CD2D0F" w:rsidRPr="00CD2D0F">
          <w:rPr>
            <w:rStyle w:val="Hyperlink"/>
            <w:rFonts w:ascii="Courier New" w:hAnsi="Courier New" w:cs="Courier New"/>
            <w:sz w:val="20"/>
            <w:szCs w:val="20"/>
          </w:rPr>
          <w:t>mbryduck@gmail.com</w:t>
        </w:r>
      </w:hyperlink>
    </w:p>
    <w:p w14:paraId="3DCD60CF" w14:textId="77777777" w:rsidR="0097608F" w:rsidRPr="00454FD1" w:rsidRDefault="0097608F" w:rsidP="009F4928">
      <w:pPr>
        <w:jc w:val="center"/>
        <w:rPr>
          <w:rStyle w:val="Hyperlink"/>
          <w:rFonts w:ascii="Courier New" w:hAnsi="Courier New" w:cs="Courier New"/>
          <w:sz w:val="28"/>
          <w:szCs w:val="28"/>
        </w:rPr>
      </w:pPr>
    </w:p>
    <w:p w14:paraId="40F5F4F6" w14:textId="7447F7C6" w:rsidR="0097608F" w:rsidRPr="00454FD1" w:rsidRDefault="009F4928" w:rsidP="0097608F">
      <w:pPr>
        <w:rPr>
          <w:rFonts w:ascii="Courier New" w:hAnsi="Courier New" w:cs="Courier New"/>
          <w:b/>
          <w:bCs/>
          <w:sz w:val="28"/>
          <w:szCs w:val="28"/>
        </w:rPr>
      </w:pPr>
      <w:r w:rsidRPr="00454FD1">
        <w:rPr>
          <w:rFonts w:ascii="Courier New" w:hAnsi="Courier New" w:cs="Courier New"/>
          <w:b/>
          <w:bCs/>
          <w:sz w:val="28"/>
          <w:szCs w:val="28"/>
        </w:rPr>
        <w:t>C</w:t>
      </w:r>
      <w:r w:rsidR="009A46BB" w:rsidRPr="00454FD1">
        <w:rPr>
          <w:rFonts w:ascii="Courier New" w:hAnsi="Courier New" w:cs="Courier New"/>
          <w:b/>
          <w:bCs/>
          <w:sz w:val="28"/>
          <w:szCs w:val="28"/>
        </w:rPr>
        <w:t>AREER PROFILE</w:t>
      </w:r>
    </w:p>
    <w:p w14:paraId="1D179C63" w14:textId="55490799" w:rsidR="0097608F" w:rsidRPr="00CD2D0F" w:rsidRDefault="00E726B8" w:rsidP="0097608F">
      <w:pPr>
        <w:rPr>
          <w:rFonts w:ascii="Courier New" w:hAnsi="Courier New" w:cs="Courier New"/>
          <w:sz w:val="28"/>
          <w:szCs w:val="28"/>
        </w:rPr>
      </w:pPr>
      <w:r w:rsidRPr="00CD2D0F">
        <w:rPr>
          <w:rFonts w:ascii="Courier New" w:hAnsi="Courier New" w:cs="Courier New"/>
          <w:noProof/>
          <w:sz w:val="28"/>
          <w:szCs w:val="28"/>
        </w:rPr>
        <mc:AlternateContent>
          <mc:Choice Requires="wps">
            <w:drawing>
              <wp:anchor distT="0" distB="0" distL="114300" distR="114300" simplePos="0" relativeHeight="251659264" behindDoc="0" locked="0" layoutInCell="1" allowOverlap="1" wp14:anchorId="66E03686" wp14:editId="4B044456">
                <wp:simplePos x="0" y="0"/>
                <wp:positionH relativeFrom="margin">
                  <wp:align>left</wp:align>
                </wp:positionH>
                <wp:positionV relativeFrom="paragraph">
                  <wp:posOffset>9525</wp:posOffset>
                </wp:positionV>
                <wp:extent cx="59436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43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293F0"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6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" strokecolor="black [3200]" strokeweight="1.5pt">
                <v:stroke joinstyle="miter"/>
                <w10:wrap anchorx="margin"/>
              </v:line>
            </w:pict>
          </mc:Fallback>
        </mc:AlternateContent>
      </w:r>
    </w:p>
    <w:p w14:paraId="5FA21DFC" w14:textId="0CEBDC77" w:rsidR="00AD6FB4" w:rsidRPr="00CD2D0F" w:rsidRDefault="00AD6FB4" w:rsidP="00AD6FB4">
      <w:pPr>
        <w:rPr>
          <w:rFonts w:ascii="Courier New" w:hAnsi="Courier New" w:cs="Courier New"/>
          <w:sz w:val="20"/>
          <w:szCs w:val="20"/>
        </w:rPr>
      </w:pPr>
      <w:r w:rsidRPr="00CD2D0F">
        <w:rPr>
          <w:rFonts w:ascii="Courier New" w:hAnsi="Courier New" w:cs="Courier New"/>
          <w:sz w:val="20"/>
          <w:szCs w:val="20"/>
        </w:rPr>
        <w:t>Technologist with 12 years of experience</w:t>
      </w:r>
      <w:r>
        <w:rPr>
          <w:rFonts w:ascii="Courier New" w:hAnsi="Courier New" w:cs="Courier New"/>
          <w:sz w:val="20"/>
          <w:szCs w:val="20"/>
        </w:rPr>
        <w:t xml:space="preserve"> of</w:t>
      </w:r>
      <w:r w:rsidRPr="00CD2D0F">
        <w:rPr>
          <w:rFonts w:ascii="Courier New" w:hAnsi="Courier New" w:cs="Courier New"/>
          <w:sz w:val="20"/>
          <w:szCs w:val="20"/>
        </w:rPr>
        <w:t xml:space="preserve"> </w:t>
      </w:r>
      <w:r>
        <w:rPr>
          <w:rFonts w:ascii="Courier New" w:hAnsi="Courier New" w:cs="Courier New"/>
          <w:sz w:val="20"/>
          <w:szCs w:val="20"/>
        </w:rPr>
        <w:t xml:space="preserve">learning </w:t>
      </w:r>
      <w:r w:rsidRPr="00CD2D0F">
        <w:rPr>
          <w:rFonts w:ascii="Courier New" w:hAnsi="Courier New" w:cs="Courier New"/>
          <w:sz w:val="20"/>
          <w:szCs w:val="20"/>
        </w:rPr>
        <w:t xml:space="preserve">and </w:t>
      </w:r>
      <w:r>
        <w:rPr>
          <w:rFonts w:ascii="Courier New" w:hAnsi="Courier New" w:cs="Courier New"/>
          <w:sz w:val="20"/>
          <w:szCs w:val="20"/>
        </w:rPr>
        <w:t>mastering a multitude of different technologies for the</w:t>
      </w:r>
      <w:r w:rsidRPr="00CD2D0F">
        <w:rPr>
          <w:rFonts w:ascii="Courier New" w:hAnsi="Courier New" w:cs="Courier New"/>
          <w:sz w:val="20"/>
          <w:szCs w:val="20"/>
        </w:rPr>
        <w:t>: (1) United States Navy, (2) private sector</w:t>
      </w:r>
      <w:r>
        <w:rPr>
          <w:rFonts w:ascii="Courier New" w:hAnsi="Courier New" w:cs="Courier New"/>
          <w:sz w:val="20"/>
          <w:szCs w:val="20"/>
        </w:rPr>
        <w:t>,</w:t>
      </w:r>
      <w:r w:rsidRPr="00CD2D0F">
        <w:rPr>
          <w:rFonts w:ascii="Courier New" w:hAnsi="Courier New" w:cs="Courier New"/>
          <w:sz w:val="20"/>
          <w:szCs w:val="20"/>
        </w:rPr>
        <w:t xml:space="preserve"> (3) University of Tampa</w:t>
      </w:r>
      <w:r>
        <w:rPr>
          <w:rFonts w:ascii="Courier New" w:hAnsi="Courier New" w:cs="Courier New"/>
          <w:sz w:val="20"/>
          <w:szCs w:val="20"/>
        </w:rPr>
        <w:t>, and (4) Accenture</w:t>
      </w:r>
      <w:r w:rsidRPr="00CD2D0F">
        <w:rPr>
          <w:rFonts w:ascii="Courier New" w:hAnsi="Courier New" w:cs="Courier New"/>
          <w:sz w:val="20"/>
          <w:szCs w:val="20"/>
        </w:rPr>
        <w:t xml:space="preserve">. </w:t>
      </w:r>
    </w:p>
    <w:p w14:paraId="6EE1AA75" w14:textId="6EC65E7D" w:rsidR="00EE2528" w:rsidRPr="00CD2D0F" w:rsidRDefault="00EE2528" w:rsidP="0097608F">
      <w:pPr>
        <w:rPr>
          <w:rFonts w:ascii="Courier New" w:hAnsi="Courier New" w:cs="Courier New"/>
          <w:sz w:val="24"/>
          <w:szCs w:val="24"/>
        </w:rPr>
      </w:pPr>
    </w:p>
    <w:p w14:paraId="7635909B" w14:textId="55FCE5AF" w:rsidR="00EE2528" w:rsidRPr="00454FD1" w:rsidRDefault="00EE2528" w:rsidP="00EE2528">
      <w:pPr>
        <w:rPr>
          <w:rFonts w:ascii="Courier New" w:hAnsi="Courier New" w:cs="Courier New"/>
          <w:b/>
          <w:sz w:val="24"/>
          <w:szCs w:val="24"/>
        </w:rPr>
      </w:pPr>
      <w:r w:rsidRPr="00454FD1">
        <w:rPr>
          <w:rFonts w:ascii="Courier New" w:hAnsi="Courier New" w:cs="Courier New"/>
          <w:b/>
          <w:sz w:val="24"/>
          <w:szCs w:val="24"/>
        </w:rPr>
        <w:t>SUMMARY OF RELEVANT SKILLS</w:t>
      </w:r>
    </w:p>
    <w:p w14:paraId="7FF98CE8" w14:textId="77777777" w:rsidR="00EE2528" w:rsidRPr="00CD2D0F" w:rsidRDefault="00EE2528" w:rsidP="00EE2528">
      <w:pPr>
        <w:rPr>
          <w:rFonts w:ascii="Courier New" w:hAnsi="Courier New" w:cs="Courier New"/>
          <w:b/>
          <w:sz w:val="24"/>
          <w:szCs w:val="24"/>
        </w:rPr>
      </w:pPr>
      <w:r w:rsidRPr="00CD2D0F">
        <w:rPr>
          <w:rFonts w:ascii="Courier New" w:hAnsi="Courier New" w:cs="Courier New"/>
          <w:noProof/>
        </w:rPr>
        <mc:AlternateContent>
          <mc:Choice Requires="wps">
            <w:drawing>
              <wp:anchor distT="0" distB="0" distL="114300" distR="114300" simplePos="0" relativeHeight="251675648" behindDoc="0" locked="0" layoutInCell="1" allowOverlap="1" wp14:anchorId="239F9133" wp14:editId="3B92212D">
                <wp:simplePos x="0" y="0"/>
                <wp:positionH relativeFrom="margin">
                  <wp:posOffset>0</wp:posOffset>
                </wp:positionH>
                <wp:positionV relativeFrom="paragraph">
                  <wp:posOffset>-635</wp:posOffset>
                </wp:positionV>
                <wp:extent cx="59436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943600" cy="95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CAE9AA"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" strokecolor="windowText" strokeweight="1.5pt">
                <v:stroke joinstyle="miter"/>
                <w10:wrap anchorx="margin"/>
              </v:line>
            </w:pict>
          </mc:Fallback>
        </mc:AlternateContent>
      </w:r>
    </w:p>
    <w:p w14:paraId="7BF8AB1E" w14:textId="6AEFBC70" w:rsidR="005E1DD2" w:rsidRPr="005E1DD2" w:rsidRDefault="005E1DD2" w:rsidP="005E1DD2">
      <w:pPr>
        <w:numPr>
          <w:ilvl w:val="0"/>
          <w:numId w:val="11"/>
        </w:numPr>
        <w:rPr>
          <w:rFonts w:ascii="Courier New" w:hAnsi="Courier New" w:cs="Courier New"/>
          <w:sz w:val="20"/>
          <w:szCs w:val="20"/>
        </w:rPr>
      </w:pPr>
      <w:r w:rsidRPr="005E1DD2">
        <w:rPr>
          <w:rFonts w:ascii="Courier New" w:hAnsi="Courier New" w:cs="Courier New"/>
          <w:b/>
          <w:bCs/>
          <w:sz w:val="20"/>
          <w:szCs w:val="20"/>
        </w:rPr>
        <w:t>Languages</w:t>
      </w:r>
      <w:r w:rsidRPr="005E1DD2">
        <w:rPr>
          <w:rFonts w:ascii="Courier New" w:hAnsi="Courier New" w:cs="Courier New"/>
          <w:sz w:val="20"/>
          <w:szCs w:val="20"/>
        </w:rPr>
        <w:t xml:space="preserve">: </w:t>
      </w:r>
      <w:r w:rsidR="0093135A" w:rsidRPr="005E1DD2">
        <w:rPr>
          <w:rFonts w:ascii="Courier New" w:hAnsi="Courier New" w:cs="Courier New"/>
          <w:sz w:val="20"/>
          <w:szCs w:val="20"/>
        </w:rPr>
        <w:t>Java</w:t>
      </w:r>
      <w:r w:rsidR="0093135A">
        <w:rPr>
          <w:rFonts w:ascii="Courier New" w:hAnsi="Courier New" w:cs="Courier New"/>
          <w:sz w:val="20"/>
          <w:szCs w:val="20"/>
        </w:rPr>
        <w:t xml:space="preserve">, </w:t>
      </w:r>
      <w:r w:rsidRPr="005E1DD2">
        <w:rPr>
          <w:rFonts w:ascii="Courier New" w:hAnsi="Courier New" w:cs="Courier New"/>
          <w:sz w:val="20"/>
          <w:szCs w:val="20"/>
        </w:rPr>
        <w:t>Python,</w:t>
      </w:r>
      <w:r w:rsidR="0093135A">
        <w:rPr>
          <w:rFonts w:ascii="Courier New" w:hAnsi="Courier New" w:cs="Courier New"/>
          <w:sz w:val="20"/>
          <w:szCs w:val="20"/>
        </w:rPr>
        <w:t xml:space="preserve"> </w:t>
      </w:r>
      <w:r w:rsidRPr="005E1DD2">
        <w:rPr>
          <w:rFonts w:ascii="Courier New" w:hAnsi="Courier New" w:cs="Courier New"/>
          <w:sz w:val="20"/>
          <w:szCs w:val="20"/>
        </w:rPr>
        <w:t>TypeScript,</w:t>
      </w:r>
      <w:r w:rsidR="00125A73">
        <w:rPr>
          <w:rFonts w:ascii="Courier New" w:hAnsi="Courier New" w:cs="Courier New"/>
          <w:sz w:val="20"/>
          <w:szCs w:val="20"/>
        </w:rPr>
        <w:t xml:space="preserve"> JavaScript, </w:t>
      </w:r>
      <w:r w:rsidRPr="005E1DD2">
        <w:rPr>
          <w:rFonts w:ascii="Courier New" w:hAnsi="Courier New" w:cs="Courier New"/>
          <w:sz w:val="20"/>
          <w:szCs w:val="20"/>
        </w:rPr>
        <w:t>Groovy Script, CSS, HTML, XML, JSON, YAML,</w:t>
      </w:r>
      <w:r w:rsidR="0055078F">
        <w:rPr>
          <w:rFonts w:ascii="Courier New" w:hAnsi="Courier New" w:cs="Courier New"/>
          <w:sz w:val="20"/>
          <w:szCs w:val="20"/>
        </w:rPr>
        <w:t xml:space="preserve"> </w:t>
      </w:r>
      <w:r w:rsidR="0093135A">
        <w:rPr>
          <w:rFonts w:ascii="Courier New" w:hAnsi="Courier New" w:cs="Courier New"/>
          <w:sz w:val="20"/>
          <w:szCs w:val="20"/>
        </w:rPr>
        <w:t>CQL, and</w:t>
      </w:r>
      <w:r w:rsidR="0055078F">
        <w:rPr>
          <w:rFonts w:ascii="Courier New" w:hAnsi="Courier New" w:cs="Courier New"/>
          <w:sz w:val="20"/>
          <w:szCs w:val="20"/>
        </w:rPr>
        <w:t xml:space="preserve"> </w:t>
      </w:r>
      <w:r w:rsidRPr="005E1DD2">
        <w:rPr>
          <w:rFonts w:ascii="Courier New" w:hAnsi="Courier New" w:cs="Courier New"/>
          <w:sz w:val="20"/>
          <w:szCs w:val="20"/>
        </w:rPr>
        <w:t>SQL</w:t>
      </w:r>
    </w:p>
    <w:p w14:paraId="0DC99D0E" w14:textId="071D8F5E" w:rsidR="005E1DD2" w:rsidRPr="005E1DD2" w:rsidRDefault="005E1DD2" w:rsidP="005E1DD2">
      <w:pPr>
        <w:numPr>
          <w:ilvl w:val="0"/>
          <w:numId w:val="11"/>
        </w:numPr>
        <w:rPr>
          <w:rFonts w:ascii="Courier New" w:hAnsi="Courier New" w:cs="Courier New"/>
          <w:sz w:val="20"/>
          <w:szCs w:val="20"/>
        </w:rPr>
      </w:pPr>
      <w:r w:rsidRPr="005E1DD2">
        <w:rPr>
          <w:rFonts w:ascii="Courier New" w:hAnsi="Courier New" w:cs="Courier New"/>
          <w:b/>
          <w:bCs/>
          <w:sz w:val="20"/>
          <w:szCs w:val="20"/>
        </w:rPr>
        <w:t>SDLC</w:t>
      </w:r>
      <w:r w:rsidRPr="005E1DD2">
        <w:rPr>
          <w:rFonts w:ascii="Courier New" w:hAnsi="Courier New" w:cs="Courier New"/>
          <w:sz w:val="20"/>
          <w:szCs w:val="20"/>
        </w:rPr>
        <w:t>: Agile, Lean XP, TDD,</w:t>
      </w:r>
      <w:r w:rsidR="0055078F">
        <w:rPr>
          <w:rFonts w:ascii="Courier New" w:hAnsi="Courier New" w:cs="Courier New"/>
          <w:sz w:val="20"/>
          <w:szCs w:val="20"/>
        </w:rPr>
        <w:t xml:space="preserve"> and</w:t>
      </w:r>
      <w:r w:rsidRPr="005E1DD2">
        <w:rPr>
          <w:rFonts w:ascii="Courier New" w:hAnsi="Courier New" w:cs="Courier New"/>
          <w:sz w:val="20"/>
          <w:szCs w:val="20"/>
        </w:rPr>
        <w:t xml:space="preserve"> DevOps</w:t>
      </w:r>
    </w:p>
    <w:p w14:paraId="0A9ADF02" w14:textId="59C67219" w:rsidR="005E1DD2" w:rsidRPr="005E1DD2" w:rsidRDefault="005E1DD2" w:rsidP="005E1DD2">
      <w:pPr>
        <w:numPr>
          <w:ilvl w:val="0"/>
          <w:numId w:val="11"/>
        </w:numPr>
        <w:rPr>
          <w:rFonts w:ascii="Courier New" w:hAnsi="Courier New" w:cs="Courier New"/>
          <w:sz w:val="20"/>
          <w:szCs w:val="20"/>
        </w:rPr>
      </w:pPr>
      <w:r w:rsidRPr="005E1DD2">
        <w:rPr>
          <w:rFonts w:ascii="Courier New" w:hAnsi="Courier New" w:cs="Courier New"/>
          <w:b/>
          <w:bCs/>
          <w:sz w:val="20"/>
          <w:szCs w:val="20"/>
        </w:rPr>
        <w:t>CI/CD and DevOps: </w:t>
      </w:r>
      <w:r w:rsidRPr="005E1DD2">
        <w:rPr>
          <w:rFonts w:ascii="Courier New" w:hAnsi="Courier New" w:cs="Courier New"/>
          <w:sz w:val="20"/>
          <w:szCs w:val="20"/>
        </w:rPr>
        <w:t>Jenkins,</w:t>
      </w:r>
      <w:r w:rsidR="0093135A">
        <w:rPr>
          <w:rFonts w:ascii="Courier New" w:hAnsi="Courier New" w:cs="Courier New"/>
          <w:sz w:val="20"/>
          <w:szCs w:val="20"/>
        </w:rPr>
        <w:t xml:space="preserve"> Jules,</w:t>
      </w:r>
      <w:r w:rsidR="0067186D">
        <w:rPr>
          <w:rFonts w:ascii="Courier New" w:hAnsi="Courier New" w:cs="Courier New"/>
          <w:sz w:val="20"/>
          <w:szCs w:val="20"/>
        </w:rPr>
        <w:t xml:space="preserve"> </w:t>
      </w:r>
      <w:r w:rsidR="004E4509">
        <w:rPr>
          <w:rFonts w:ascii="Courier New" w:hAnsi="Courier New" w:cs="Courier New"/>
          <w:sz w:val="20"/>
          <w:szCs w:val="20"/>
        </w:rPr>
        <w:t>Terraform,</w:t>
      </w:r>
      <w:r w:rsidRPr="005E1DD2">
        <w:rPr>
          <w:rFonts w:ascii="Courier New" w:hAnsi="Courier New" w:cs="Courier New"/>
          <w:sz w:val="20"/>
          <w:szCs w:val="20"/>
        </w:rPr>
        <w:t xml:space="preserve"> Docker, JFrog Artifactory, Urban Code Deploy, Checkmarx,</w:t>
      </w:r>
      <w:r w:rsidR="006635B4">
        <w:rPr>
          <w:rFonts w:ascii="Courier New" w:hAnsi="Courier New" w:cs="Courier New"/>
          <w:sz w:val="20"/>
          <w:szCs w:val="20"/>
        </w:rPr>
        <w:t xml:space="preserve"> Splunk,</w:t>
      </w:r>
      <w:r w:rsidR="0055078F">
        <w:rPr>
          <w:rFonts w:ascii="Courier New" w:hAnsi="Courier New" w:cs="Courier New"/>
          <w:sz w:val="20"/>
          <w:szCs w:val="20"/>
        </w:rPr>
        <w:t xml:space="preserve"> and</w:t>
      </w:r>
      <w:r w:rsidRPr="005E1DD2">
        <w:rPr>
          <w:rFonts w:ascii="Courier New" w:hAnsi="Courier New" w:cs="Courier New"/>
          <w:sz w:val="20"/>
          <w:szCs w:val="20"/>
        </w:rPr>
        <w:t xml:space="preserve"> Sauce Labs</w:t>
      </w:r>
    </w:p>
    <w:p w14:paraId="27DED8B3" w14:textId="2B2C1A27" w:rsidR="00E14503" w:rsidRDefault="005E1DD2" w:rsidP="00B56907">
      <w:pPr>
        <w:numPr>
          <w:ilvl w:val="0"/>
          <w:numId w:val="11"/>
        </w:numPr>
        <w:rPr>
          <w:rFonts w:ascii="Courier New" w:hAnsi="Courier New" w:cs="Courier New"/>
          <w:sz w:val="20"/>
          <w:szCs w:val="20"/>
        </w:rPr>
      </w:pPr>
      <w:r w:rsidRPr="00E14503">
        <w:rPr>
          <w:rFonts w:ascii="Courier New" w:hAnsi="Courier New" w:cs="Courier New"/>
          <w:b/>
          <w:bCs/>
          <w:sz w:val="20"/>
          <w:szCs w:val="20"/>
        </w:rPr>
        <w:t>Database</w:t>
      </w:r>
      <w:r w:rsidRPr="00E14503">
        <w:rPr>
          <w:rFonts w:ascii="Courier New" w:hAnsi="Courier New" w:cs="Courier New"/>
          <w:sz w:val="20"/>
          <w:szCs w:val="20"/>
        </w:rPr>
        <w:t>: NoSQL</w:t>
      </w:r>
      <w:r w:rsidR="00E14503" w:rsidRPr="00E14503">
        <w:rPr>
          <w:rFonts w:ascii="Courier New" w:hAnsi="Courier New" w:cs="Courier New"/>
          <w:sz w:val="20"/>
          <w:szCs w:val="20"/>
        </w:rPr>
        <w:t xml:space="preserve"> (DynamoDB</w:t>
      </w:r>
      <w:r w:rsidRPr="00E14503">
        <w:rPr>
          <w:rFonts w:ascii="Courier New" w:hAnsi="Courier New" w:cs="Courier New"/>
          <w:sz w:val="20"/>
          <w:szCs w:val="20"/>
        </w:rPr>
        <w:t>,</w:t>
      </w:r>
      <w:r w:rsidR="00E14503" w:rsidRPr="00E14503">
        <w:rPr>
          <w:rFonts w:ascii="Courier New" w:hAnsi="Courier New" w:cs="Courier New"/>
          <w:sz w:val="20"/>
          <w:szCs w:val="20"/>
        </w:rPr>
        <w:t xml:space="preserve"> Aurora, and Cassandra)</w:t>
      </w:r>
      <w:r w:rsidRPr="00E14503">
        <w:rPr>
          <w:rFonts w:ascii="Courier New" w:hAnsi="Courier New" w:cs="Courier New"/>
          <w:sz w:val="20"/>
          <w:szCs w:val="20"/>
        </w:rPr>
        <w:t xml:space="preserve"> </w:t>
      </w:r>
    </w:p>
    <w:p w14:paraId="55F41CD0" w14:textId="030B4E01" w:rsidR="00E14503" w:rsidRDefault="00E14503" w:rsidP="00B56907">
      <w:pPr>
        <w:numPr>
          <w:ilvl w:val="0"/>
          <w:numId w:val="11"/>
        </w:numPr>
        <w:rPr>
          <w:rFonts w:ascii="Courier New" w:hAnsi="Courier New" w:cs="Courier New"/>
          <w:sz w:val="20"/>
          <w:szCs w:val="20"/>
        </w:rPr>
      </w:pPr>
      <w:r>
        <w:rPr>
          <w:rFonts w:ascii="Courier New" w:hAnsi="Courier New" w:cs="Courier New"/>
          <w:b/>
          <w:bCs/>
          <w:sz w:val="20"/>
          <w:szCs w:val="20"/>
        </w:rPr>
        <w:t xml:space="preserve">          </w:t>
      </w:r>
      <w:r w:rsidRPr="005E1DD2">
        <w:rPr>
          <w:rFonts w:ascii="Courier New" w:hAnsi="Courier New" w:cs="Courier New"/>
          <w:sz w:val="20"/>
          <w:szCs w:val="20"/>
        </w:rPr>
        <w:t>RDBM</w:t>
      </w:r>
      <w:r>
        <w:rPr>
          <w:rFonts w:ascii="Courier New" w:hAnsi="Courier New" w:cs="Courier New"/>
          <w:sz w:val="20"/>
          <w:szCs w:val="20"/>
        </w:rPr>
        <w:t>S (MySQL and PostgreSQL)</w:t>
      </w:r>
    </w:p>
    <w:p w14:paraId="6629A928" w14:textId="46D6DAA7" w:rsidR="005E1DD2" w:rsidRPr="00E14503" w:rsidRDefault="005E1DD2" w:rsidP="00B56907">
      <w:pPr>
        <w:numPr>
          <w:ilvl w:val="0"/>
          <w:numId w:val="11"/>
        </w:numPr>
        <w:rPr>
          <w:rFonts w:ascii="Courier New" w:hAnsi="Courier New" w:cs="Courier New"/>
          <w:sz w:val="20"/>
          <w:szCs w:val="20"/>
        </w:rPr>
      </w:pPr>
      <w:r w:rsidRPr="00E14503">
        <w:rPr>
          <w:rFonts w:ascii="Courier New" w:hAnsi="Courier New" w:cs="Courier New"/>
          <w:b/>
          <w:bCs/>
          <w:sz w:val="20"/>
          <w:szCs w:val="20"/>
        </w:rPr>
        <w:t>Tools &amp; Frameworks</w:t>
      </w:r>
      <w:r w:rsidRPr="00E14503">
        <w:rPr>
          <w:rFonts w:ascii="Courier New" w:hAnsi="Courier New" w:cs="Courier New"/>
          <w:sz w:val="20"/>
          <w:szCs w:val="20"/>
        </w:rPr>
        <w:t xml:space="preserve">: </w:t>
      </w:r>
      <w:r w:rsidR="000F171E" w:rsidRPr="00E14503">
        <w:rPr>
          <w:rFonts w:ascii="Courier New" w:hAnsi="Courier New" w:cs="Courier New"/>
          <w:sz w:val="20"/>
          <w:szCs w:val="20"/>
        </w:rPr>
        <w:t>Git,</w:t>
      </w:r>
      <w:r w:rsidR="00F35D03" w:rsidRPr="00E14503">
        <w:rPr>
          <w:rFonts w:ascii="Courier New" w:hAnsi="Courier New" w:cs="Courier New"/>
          <w:sz w:val="20"/>
          <w:szCs w:val="20"/>
        </w:rPr>
        <w:t xml:space="preserve"> Postman, </w:t>
      </w:r>
      <w:r w:rsidR="009313FC" w:rsidRPr="00E14503">
        <w:rPr>
          <w:rFonts w:ascii="Courier New" w:hAnsi="Courier New" w:cs="Courier New"/>
          <w:sz w:val="20"/>
          <w:szCs w:val="20"/>
        </w:rPr>
        <w:t>Junit,</w:t>
      </w:r>
      <w:r w:rsidR="00E14503" w:rsidRPr="00E14503">
        <w:rPr>
          <w:rFonts w:ascii="Courier New" w:hAnsi="Courier New" w:cs="Courier New"/>
          <w:sz w:val="20"/>
          <w:szCs w:val="20"/>
        </w:rPr>
        <w:t xml:space="preserve"> Maven,</w:t>
      </w:r>
      <w:r w:rsidR="00E14503">
        <w:rPr>
          <w:rFonts w:ascii="Courier New" w:hAnsi="Courier New" w:cs="Courier New"/>
          <w:sz w:val="20"/>
          <w:szCs w:val="20"/>
        </w:rPr>
        <w:t xml:space="preserve"> </w:t>
      </w:r>
      <w:r w:rsidR="009313FC" w:rsidRPr="00E14503">
        <w:rPr>
          <w:rFonts w:ascii="Courier New" w:hAnsi="Courier New" w:cs="Courier New"/>
          <w:sz w:val="20"/>
          <w:szCs w:val="20"/>
        </w:rPr>
        <w:t xml:space="preserve">Mockito, </w:t>
      </w:r>
      <w:r w:rsidRPr="00E14503">
        <w:rPr>
          <w:rFonts w:ascii="Courier New" w:hAnsi="Courier New" w:cs="Courier New"/>
          <w:sz w:val="20"/>
          <w:szCs w:val="20"/>
        </w:rPr>
        <w:t>Spring Boot, Angular, Karate, Jasmine</w:t>
      </w:r>
      <w:r w:rsidR="00F35D03" w:rsidRPr="00E14503">
        <w:rPr>
          <w:rFonts w:ascii="Courier New" w:hAnsi="Courier New" w:cs="Courier New"/>
          <w:sz w:val="20"/>
          <w:szCs w:val="20"/>
        </w:rPr>
        <w:t xml:space="preserve"> &amp; Karma</w:t>
      </w:r>
      <w:r w:rsidRPr="00E14503">
        <w:rPr>
          <w:rFonts w:ascii="Courier New" w:hAnsi="Courier New" w:cs="Courier New"/>
          <w:sz w:val="20"/>
          <w:szCs w:val="20"/>
        </w:rPr>
        <w:t>,</w:t>
      </w:r>
      <w:r w:rsidR="00E14503">
        <w:rPr>
          <w:rFonts w:ascii="Courier New" w:hAnsi="Courier New" w:cs="Courier New"/>
          <w:sz w:val="20"/>
          <w:szCs w:val="20"/>
        </w:rPr>
        <w:t xml:space="preserve"> </w:t>
      </w:r>
      <w:r w:rsidR="00E14503" w:rsidRPr="00E14503">
        <w:rPr>
          <w:rFonts w:ascii="Courier New" w:hAnsi="Courier New" w:cs="Courier New"/>
          <w:sz w:val="20"/>
          <w:szCs w:val="20"/>
        </w:rPr>
        <w:t>Cypress</w:t>
      </w:r>
      <w:r w:rsidR="00E14503">
        <w:rPr>
          <w:rFonts w:ascii="Courier New" w:hAnsi="Courier New" w:cs="Courier New"/>
          <w:sz w:val="20"/>
          <w:szCs w:val="20"/>
        </w:rPr>
        <w:t xml:space="preserve">, </w:t>
      </w:r>
      <w:r w:rsidRPr="00E14503">
        <w:rPr>
          <w:rFonts w:ascii="Courier New" w:hAnsi="Courier New" w:cs="Courier New"/>
          <w:sz w:val="20"/>
          <w:szCs w:val="20"/>
        </w:rPr>
        <w:t>Apache Tomca</w:t>
      </w:r>
      <w:r w:rsidR="0093135A" w:rsidRPr="00E14503">
        <w:rPr>
          <w:rFonts w:ascii="Courier New" w:hAnsi="Courier New" w:cs="Courier New"/>
          <w:sz w:val="20"/>
          <w:szCs w:val="20"/>
        </w:rPr>
        <w:t>t,</w:t>
      </w:r>
      <w:r w:rsidR="002F4A64" w:rsidRPr="00E14503">
        <w:rPr>
          <w:rFonts w:ascii="Courier New" w:hAnsi="Courier New" w:cs="Courier New"/>
          <w:sz w:val="20"/>
          <w:szCs w:val="20"/>
        </w:rPr>
        <w:t xml:space="preserve"> Apache Kafka, Apache Spark,</w:t>
      </w:r>
      <w:r w:rsidR="00E14503">
        <w:rPr>
          <w:rFonts w:ascii="Courier New" w:hAnsi="Courier New" w:cs="Courier New"/>
          <w:sz w:val="20"/>
          <w:szCs w:val="20"/>
        </w:rPr>
        <w:t xml:space="preserve"> </w:t>
      </w:r>
      <w:r w:rsidR="00E14503" w:rsidRPr="00E14503">
        <w:rPr>
          <w:rFonts w:ascii="Courier New" w:hAnsi="Courier New" w:cs="Courier New"/>
          <w:sz w:val="20"/>
          <w:szCs w:val="20"/>
        </w:rPr>
        <w:t>Splunk, Node.</w:t>
      </w:r>
      <w:r w:rsidR="00E14503">
        <w:rPr>
          <w:rFonts w:ascii="Courier New" w:hAnsi="Courier New" w:cs="Courier New"/>
          <w:sz w:val="20"/>
          <w:szCs w:val="20"/>
        </w:rPr>
        <w:t>j</w:t>
      </w:r>
      <w:r w:rsidR="00E14503" w:rsidRPr="00E14503">
        <w:rPr>
          <w:rFonts w:ascii="Courier New" w:hAnsi="Courier New" w:cs="Courier New"/>
          <w:sz w:val="20"/>
          <w:szCs w:val="20"/>
        </w:rPr>
        <w:t>s,</w:t>
      </w:r>
      <w:r w:rsidR="00E14503">
        <w:rPr>
          <w:rFonts w:ascii="Courier New" w:hAnsi="Courier New" w:cs="Courier New"/>
          <w:sz w:val="20"/>
          <w:szCs w:val="20"/>
        </w:rPr>
        <w:t xml:space="preserve"> </w:t>
      </w:r>
      <w:r w:rsidR="002F4A64" w:rsidRPr="00E14503">
        <w:rPr>
          <w:rFonts w:ascii="Courier New" w:hAnsi="Courier New" w:cs="Courier New"/>
          <w:sz w:val="20"/>
          <w:szCs w:val="20"/>
        </w:rPr>
        <w:t>iText,</w:t>
      </w:r>
      <w:r w:rsidRPr="00E14503">
        <w:rPr>
          <w:rFonts w:ascii="Courier New" w:hAnsi="Courier New" w:cs="Courier New"/>
          <w:sz w:val="20"/>
          <w:szCs w:val="20"/>
        </w:rPr>
        <w:t xml:space="preserve"> </w:t>
      </w:r>
      <w:r w:rsidR="00E14503" w:rsidRPr="00E14503">
        <w:rPr>
          <w:rFonts w:ascii="Courier New" w:hAnsi="Courier New" w:cs="Courier New"/>
          <w:sz w:val="20"/>
          <w:szCs w:val="20"/>
        </w:rPr>
        <w:t>Confluence</w:t>
      </w:r>
      <w:r w:rsidRPr="00E14503">
        <w:rPr>
          <w:rFonts w:ascii="Courier New" w:hAnsi="Courier New" w:cs="Courier New"/>
          <w:sz w:val="20"/>
          <w:szCs w:val="20"/>
        </w:rPr>
        <w:t xml:space="preserve"> J</w:t>
      </w:r>
      <w:r w:rsidR="009313FC" w:rsidRPr="00E14503">
        <w:rPr>
          <w:rFonts w:ascii="Courier New" w:hAnsi="Courier New" w:cs="Courier New"/>
          <w:sz w:val="20"/>
          <w:szCs w:val="20"/>
        </w:rPr>
        <w:t>ira</w:t>
      </w:r>
      <w:r w:rsidR="0093135A" w:rsidRPr="00E14503">
        <w:rPr>
          <w:rFonts w:ascii="Courier New" w:hAnsi="Courier New" w:cs="Courier New"/>
          <w:sz w:val="20"/>
          <w:szCs w:val="20"/>
        </w:rPr>
        <w:t xml:space="preserve">, </w:t>
      </w:r>
      <w:r w:rsidRPr="00E14503">
        <w:rPr>
          <w:rFonts w:ascii="Courier New" w:hAnsi="Courier New" w:cs="Courier New"/>
          <w:sz w:val="20"/>
          <w:szCs w:val="20"/>
        </w:rPr>
        <w:t>PyCharm, IntelliJ, VS Code</w:t>
      </w:r>
      <w:r w:rsidR="009F36B3">
        <w:rPr>
          <w:rFonts w:ascii="Courier New" w:hAnsi="Courier New" w:cs="Courier New"/>
          <w:sz w:val="20"/>
          <w:szCs w:val="20"/>
        </w:rPr>
        <w:t>,</w:t>
      </w:r>
      <w:r w:rsidRPr="00E14503">
        <w:rPr>
          <w:rFonts w:ascii="Courier New" w:hAnsi="Courier New" w:cs="Courier New"/>
          <w:sz w:val="20"/>
          <w:szCs w:val="20"/>
        </w:rPr>
        <w:t xml:space="preserve"> MS Teams</w:t>
      </w:r>
      <w:r w:rsidR="00E14503">
        <w:rPr>
          <w:rFonts w:ascii="Courier New" w:hAnsi="Courier New" w:cs="Courier New"/>
          <w:sz w:val="20"/>
          <w:szCs w:val="20"/>
        </w:rPr>
        <w:t xml:space="preserve"> </w:t>
      </w:r>
      <w:r w:rsidR="0055078F" w:rsidRPr="00E14503">
        <w:rPr>
          <w:rFonts w:ascii="Courier New" w:hAnsi="Courier New" w:cs="Courier New"/>
          <w:sz w:val="20"/>
          <w:szCs w:val="20"/>
        </w:rPr>
        <w:t>and</w:t>
      </w:r>
      <w:r w:rsidRPr="00E14503">
        <w:rPr>
          <w:rFonts w:ascii="Courier New" w:hAnsi="Courier New" w:cs="Courier New"/>
          <w:sz w:val="20"/>
          <w:szCs w:val="20"/>
        </w:rPr>
        <w:t xml:space="preserve"> MS Office</w:t>
      </w:r>
    </w:p>
    <w:p w14:paraId="05DECF66" w14:textId="47CAE6D3" w:rsidR="0097608F" w:rsidRDefault="005E1DD2" w:rsidP="005E1DD2">
      <w:pPr>
        <w:numPr>
          <w:ilvl w:val="0"/>
          <w:numId w:val="11"/>
        </w:numPr>
        <w:rPr>
          <w:rFonts w:ascii="Courier New" w:hAnsi="Courier New" w:cs="Courier New"/>
          <w:sz w:val="20"/>
          <w:szCs w:val="20"/>
        </w:rPr>
      </w:pPr>
      <w:r w:rsidRPr="005E1DD2">
        <w:rPr>
          <w:rFonts w:ascii="Courier New" w:hAnsi="Courier New" w:cs="Courier New"/>
          <w:b/>
          <w:bCs/>
          <w:sz w:val="20"/>
          <w:szCs w:val="20"/>
        </w:rPr>
        <w:t>Cloud</w:t>
      </w:r>
      <w:r w:rsidRPr="005E1DD2">
        <w:rPr>
          <w:rFonts w:ascii="Courier New" w:hAnsi="Courier New" w:cs="Courier New"/>
          <w:sz w:val="20"/>
          <w:szCs w:val="20"/>
        </w:rPr>
        <w:t>: AWS</w:t>
      </w:r>
      <w:r w:rsidR="0055078F">
        <w:rPr>
          <w:rFonts w:ascii="Courier New" w:hAnsi="Courier New" w:cs="Courier New"/>
          <w:sz w:val="20"/>
          <w:szCs w:val="20"/>
        </w:rPr>
        <w:t xml:space="preserve"> and</w:t>
      </w:r>
      <w:r w:rsidRPr="005E1DD2">
        <w:rPr>
          <w:rFonts w:ascii="Courier New" w:hAnsi="Courier New" w:cs="Courier New"/>
          <w:sz w:val="20"/>
          <w:szCs w:val="20"/>
        </w:rPr>
        <w:t xml:space="preserve"> Cloud Foundry</w:t>
      </w:r>
    </w:p>
    <w:p w14:paraId="1AD59B16" w14:textId="77777777" w:rsidR="005E1DD2" w:rsidRPr="005E1DD2" w:rsidRDefault="005E1DD2" w:rsidP="005E1DD2">
      <w:pPr>
        <w:ind w:left="720"/>
        <w:rPr>
          <w:rFonts w:ascii="Courier New" w:hAnsi="Courier New" w:cs="Courier New"/>
          <w:sz w:val="20"/>
          <w:szCs w:val="20"/>
        </w:rPr>
      </w:pPr>
    </w:p>
    <w:p w14:paraId="2BFBB9E2" w14:textId="3CBF430D" w:rsidR="00B01905" w:rsidRPr="00454FD1" w:rsidRDefault="009A46BB" w:rsidP="00C667DE">
      <w:pPr>
        <w:rPr>
          <w:rFonts w:ascii="Courier New" w:hAnsi="Courier New" w:cs="Courier New"/>
          <w:b/>
          <w:sz w:val="24"/>
          <w:szCs w:val="24"/>
        </w:rPr>
      </w:pPr>
      <w:r w:rsidRPr="00454FD1">
        <w:rPr>
          <w:rFonts w:ascii="Courier New" w:hAnsi="Courier New" w:cs="Courier New"/>
          <w:b/>
          <w:sz w:val="24"/>
          <w:szCs w:val="24"/>
        </w:rPr>
        <w:t>PROFFESSIONAL EXPERIENCE</w:t>
      </w:r>
    </w:p>
    <w:p w14:paraId="4770C3E7" w14:textId="77777777" w:rsidR="0093135A" w:rsidRDefault="0093135A" w:rsidP="00C667DE">
      <w:pPr>
        <w:rPr>
          <w:rFonts w:ascii="Courier New" w:hAnsi="Courier New" w:cs="Courier New"/>
          <w:b/>
          <w:sz w:val="26"/>
          <w:szCs w:val="26"/>
        </w:rPr>
      </w:pPr>
    </w:p>
    <w:p w14:paraId="11C970ED" w14:textId="64BBF813" w:rsidR="009F4928" w:rsidRPr="00CD2D0F" w:rsidRDefault="009F4928" w:rsidP="00C667DE">
      <w:pPr>
        <w:rPr>
          <w:rFonts w:ascii="Courier New" w:hAnsi="Courier New" w:cs="Courier New"/>
          <w:b/>
          <w:sz w:val="26"/>
          <w:szCs w:val="26"/>
        </w:rPr>
      </w:pPr>
      <w:r w:rsidRPr="00CD2D0F">
        <w:rPr>
          <w:rFonts w:ascii="Courier New" w:hAnsi="Courier New" w:cs="Courier New"/>
          <w:noProof/>
          <w:sz w:val="28"/>
          <w:szCs w:val="28"/>
        </w:rPr>
        <mc:AlternateContent>
          <mc:Choice Requires="wps">
            <w:drawing>
              <wp:anchor distT="0" distB="0" distL="114300" distR="114300" simplePos="0" relativeHeight="251661312" behindDoc="0" locked="0" layoutInCell="1" allowOverlap="1" wp14:anchorId="729622B9" wp14:editId="04BF0208">
                <wp:simplePos x="0" y="0"/>
                <wp:positionH relativeFrom="margin">
                  <wp:posOffset>0</wp:posOffset>
                </wp:positionH>
                <wp:positionV relativeFrom="paragraph">
                  <wp:posOffset>-635</wp:posOffset>
                </wp:positionV>
                <wp:extent cx="59436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943600" cy="95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92C8A9"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" strokecolor="windowText" strokeweight="1.5pt">
                <v:stroke joinstyle="miter"/>
                <w10:wrap anchorx="margin"/>
              </v:line>
            </w:pict>
          </mc:Fallback>
        </mc:AlternateContent>
      </w:r>
    </w:p>
    <w:p w14:paraId="7BE73E74" w14:textId="474A2FBA" w:rsidR="0093135A" w:rsidRPr="00CD2D0F" w:rsidRDefault="0093135A" w:rsidP="0093135A">
      <w:pPr>
        <w:rPr>
          <w:rFonts w:ascii="Courier New" w:hAnsi="Courier New" w:cs="Courier New"/>
          <w:sz w:val="20"/>
          <w:szCs w:val="20"/>
        </w:rPr>
      </w:pPr>
      <w:r w:rsidRPr="00CD2D0F">
        <w:rPr>
          <w:rFonts w:ascii="Courier New" w:hAnsi="Courier New" w:cs="Courier New"/>
          <w:b/>
          <w:bCs/>
          <w:sz w:val="20"/>
          <w:szCs w:val="20"/>
        </w:rPr>
        <w:t xml:space="preserve">Employer Name: Accenture </w:t>
      </w:r>
    </w:p>
    <w:p w14:paraId="7153D888" w14:textId="77777777" w:rsidR="0093135A" w:rsidRPr="00CD2D0F" w:rsidRDefault="0093135A" w:rsidP="0093135A">
      <w:pPr>
        <w:rPr>
          <w:rFonts w:ascii="Courier New" w:hAnsi="Courier New" w:cs="Courier New"/>
          <w:b/>
          <w:bCs/>
          <w:sz w:val="20"/>
          <w:szCs w:val="20"/>
        </w:rPr>
      </w:pPr>
      <w:r w:rsidRPr="00CD2D0F">
        <w:rPr>
          <w:rFonts w:ascii="Courier New" w:hAnsi="Courier New" w:cs="Courier New"/>
          <w:b/>
          <w:bCs/>
          <w:sz w:val="20"/>
          <w:szCs w:val="20"/>
        </w:rPr>
        <w:t xml:space="preserve">Client: </w:t>
      </w:r>
      <w:r>
        <w:rPr>
          <w:rFonts w:ascii="Courier New" w:hAnsi="Courier New" w:cs="Courier New"/>
          <w:b/>
          <w:bCs/>
          <w:sz w:val="20"/>
          <w:szCs w:val="20"/>
        </w:rPr>
        <w:t>Financial Institution</w:t>
      </w:r>
      <w:r w:rsidRPr="00CD2D0F">
        <w:rPr>
          <w:rFonts w:ascii="Courier New" w:hAnsi="Courier New" w:cs="Courier New"/>
          <w:b/>
          <w:bCs/>
          <w:sz w:val="20"/>
          <w:szCs w:val="20"/>
        </w:rPr>
        <w:t xml:space="preserve"> </w:t>
      </w:r>
    </w:p>
    <w:p w14:paraId="38A6C4EE" w14:textId="5CAB6236" w:rsidR="0093135A" w:rsidRPr="00CD2D0F" w:rsidRDefault="0093135A" w:rsidP="0093135A">
      <w:pPr>
        <w:rPr>
          <w:rFonts w:ascii="Courier New" w:hAnsi="Courier New" w:cs="Courier New"/>
          <w:b/>
          <w:bCs/>
          <w:sz w:val="20"/>
          <w:szCs w:val="20"/>
        </w:rPr>
      </w:pPr>
      <w:r w:rsidRPr="00CD2D0F">
        <w:rPr>
          <w:rFonts w:ascii="Courier New" w:hAnsi="Courier New" w:cs="Courier New"/>
          <w:b/>
          <w:bCs/>
          <w:sz w:val="20"/>
          <w:szCs w:val="20"/>
        </w:rPr>
        <w:t xml:space="preserve">Start Date: </w:t>
      </w:r>
      <w:r>
        <w:rPr>
          <w:rFonts w:ascii="Courier New" w:hAnsi="Courier New" w:cs="Courier New"/>
          <w:b/>
          <w:bCs/>
          <w:sz w:val="20"/>
          <w:szCs w:val="20"/>
        </w:rPr>
        <w:t>11</w:t>
      </w:r>
      <w:r w:rsidRPr="00CD2D0F">
        <w:rPr>
          <w:rFonts w:ascii="Courier New" w:hAnsi="Courier New" w:cs="Courier New"/>
          <w:b/>
          <w:bCs/>
          <w:sz w:val="20"/>
          <w:szCs w:val="20"/>
        </w:rPr>
        <w:t>/</w:t>
      </w:r>
      <w:r w:rsidR="006635B4">
        <w:rPr>
          <w:rFonts w:ascii="Courier New" w:hAnsi="Courier New" w:cs="Courier New"/>
          <w:b/>
          <w:bCs/>
          <w:sz w:val="20"/>
          <w:szCs w:val="20"/>
        </w:rPr>
        <w:t>20</w:t>
      </w:r>
      <w:r w:rsidRPr="00CD2D0F">
        <w:rPr>
          <w:rFonts w:ascii="Courier New" w:hAnsi="Courier New" w:cs="Courier New"/>
          <w:b/>
          <w:bCs/>
          <w:sz w:val="20"/>
          <w:szCs w:val="20"/>
        </w:rPr>
        <w:t>/20</w:t>
      </w:r>
      <w:r w:rsidR="006635B4">
        <w:rPr>
          <w:rFonts w:ascii="Courier New" w:hAnsi="Courier New" w:cs="Courier New"/>
          <w:b/>
          <w:bCs/>
          <w:sz w:val="20"/>
          <w:szCs w:val="20"/>
        </w:rPr>
        <w:t>20</w:t>
      </w:r>
      <w:r w:rsidRPr="00CD2D0F">
        <w:rPr>
          <w:rFonts w:ascii="Courier New" w:hAnsi="Courier New" w:cs="Courier New"/>
          <w:b/>
          <w:bCs/>
          <w:sz w:val="20"/>
          <w:szCs w:val="20"/>
        </w:rPr>
        <w:t xml:space="preserve"> End Date: </w:t>
      </w:r>
      <w:r w:rsidR="00136460">
        <w:rPr>
          <w:rFonts w:ascii="Courier New" w:hAnsi="Courier New" w:cs="Courier New"/>
          <w:b/>
          <w:bCs/>
          <w:sz w:val="20"/>
          <w:szCs w:val="20"/>
        </w:rPr>
        <w:t>Current</w:t>
      </w:r>
    </w:p>
    <w:p w14:paraId="70DDAB1C" w14:textId="77777777" w:rsidR="0093135A" w:rsidRDefault="0093135A" w:rsidP="0093135A">
      <w:pPr>
        <w:rPr>
          <w:rFonts w:ascii="Courier New" w:hAnsi="Courier New" w:cs="Courier New"/>
          <w:b/>
          <w:bCs/>
          <w:sz w:val="20"/>
          <w:szCs w:val="20"/>
        </w:rPr>
      </w:pPr>
      <w:r w:rsidRPr="00CD2D0F">
        <w:rPr>
          <w:rFonts w:ascii="Courier New" w:hAnsi="Courier New" w:cs="Courier New"/>
          <w:b/>
          <w:bCs/>
          <w:sz w:val="20"/>
          <w:szCs w:val="20"/>
        </w:rPr>
        <w:t xml:space="preserve">Role Played: </w:t>
      </w:r>
      <w:r>
        <w:rPr>
          <w:rFonts w:ascii="Courier New" w:hAnsi="Courier New" w:cs="Courier New"/>
          <w:b/>
          <w:bCs/>
          <w:sz w:val="20"/>
          <w:szCs w:val="20"/>
        </w:rPr>
        <w:t>Software</w:t>
      </w:r>
      <w:r w:rsidRPr="00CD2D0F">
        <w:rPr>
          <w:rFonts w:ascii="Courier New" w:hAnsi="Courier New" w:cs="Courier New"/>
          <w:b/>
          <w:bCs/>
          <w:sz w:val="20"/>
          <w:szCs w:val="20"/>
        </w:rPr>
        <w:t xml:space="preserve"> Engineer</w:t>
      </w:r>
    </w:p>
    <w:p w14:paraId="02FA4A69" w14:textId="77777777" w:rsidR="0093135A" w:rsidRPr="001E2E90" w:rsidRDefault="0093135A" w:rsidP="0093135A">
      <w:pPr>
        <w:rPr>
          <w:rFonts w:ascii="Courier New" w:hAnsi="Courier New" w:cs="Courier New"/>
          <w:b/>
          <w:bCs/>
          <w:sz w:val="20"/>
          <w:szCs w:val="20"/>
        </w:rPr>
      </w:pPr>
    </w:p>
    <w:p w14:paraId="57054DB9" w14:textId="7489ABDB" w:rsidR="0093135A" w:rsidRPr="001E2E90" w:rsidRDefault="0093135A" w:rsidP="0093135A">
      <w:pPr>
        <w:ind w:firstLine="720"/>
        <w:rPr>
          <w:rFonts w:ascii="Courier New" w:hAnsi="Courier New" w:cs="Courier New"/>
          <w:color w:val="000000" w:themeColor="text1"/>
          <w:sz w:val="20"/>
          <w:szCs w:val="20"/>
          <w:shd w:val="clear" w:color="auto" w:fill="FFFFFF"/>
        </w:rPr>
      </w:pPr>
      <w:r w:rsidRPr="001E2E90">
        <w:rPr>
          <w:rFonts w:ascii="Courier New" w:hAnsi="Courier New" w:cs="Courier New"/>
          <w:sz w:val="20"/>
          <w:szCs w:val="20"/>
        </w:rPr>
        <w:t>Financial Institution</w:t>
      </w:r>
      <w:r w:rsidRPr="001E2E90">
        <w:rPr>
          <w:rFonts w:ascii="Courier New" w:hAnsi="Courier New" w:cs="Courier New"/>
          <w:b/>
          <w:bCs/>
          <w:sz w:val="20"/>
          <w:szCs w:val="20"/>
        </w:rPr>
        <w:t xml:space="preserve"> </w:t>
      </w:r>
      <w:r w:rsidRPr="001E2E90">
        <w:rPr>
          <w:rFonts w:ascii="Courier New" w:hAnsi="Courier New" w:cs="Courier New"/>
          <w:color w:val="000000" w:themeColor="text1"/>
          <w:sz w:val="20"/>
          <w:szCs w:val="20"/>
          <w:shd w:val="clear" w:color="auto" w:fill="FFFFFF"/>
        </w:rPr>
        <w:t xml:space="preserve">selected the Dallas Cloud DCIC to build a </w:t>
      </w:r>
      <w:r w:rsidR="001E2E90" w:rsidRPr="001E2E90">
        <w:rPr>
          <w:rFonts w:ascii="Courier New" w:hAnsi="Courier New" w:cs="Courier New"/>
          <w:color w:val="000000" w:themeColor="text1"/>
          <w:sz w:val="20"/>
          <w:szCs w:val="20"/>
          <w:shd w:val="clear" w:color="auto" w:fill="FFFFFF"/>
        </w:rPr>
        <w:t xml:space="preserve">Java 11 based </w:t>
      </w:r>
      <w:r w:rsidRPr="001E2E90">
        <w:rPr>
          <w:rFonts w:ascii="Courier New" w:hAnsi="Courier New" w:cs="Courier New"/>
          <w:color w:val="000000" w:themeColor="text1"/>
          <w:sz w:val="20"/>
          <w:szCs w:val="20"/>
          <w:shd w:val="clear" w:color="auto" w:fill="FFFFFF"/>
        </w:rPr>
        <w:t>application,</w:t>
      </w:r>
      <w:r w:rsidR="001E2E90" w:rsidRPr="001E2E90">
        <w:rPr>
          <w:rFonts w:ascii="Courier New" w:hAnsi="Courier New" w:cs="Courier New"/>
          <w:color w:val="000000" w:themeColor="text1"/>
          <w:sz w:val="20"/>
          <w:szCs w:val="20"/>
          <w:shd w:val="clear" w:color="auto" w:fill="FFFFFF"/>
        </w:rPr>
        <w:t xml:space="preserve"> deployed on</w:t>
      </w:r>
      <w:r w:rsidR="00516FE4">
        <w:rPr>
          <w:rFonts w:ascii="Courier New" w:hAnsi="Courier New" w:cs="Courier New"/>
          <w:color w:val="000000" w:themeColor="text1"/>
          <w:sz w:val="20"/>
          <w:szCs w:val="20"/>
          <w:shd w:val="clear" w:color="auto" w:fill="FFFFFF"/>
        </w:rPr>
        <w:t>to</w:t>
      </w:r>
      <w:r w:rsidRPr="001E2E90">
        <w:rPr>
          <w:rFonts w:ascii="Courier New" w:hAnsi="Courier New" w:cs="Courier New"/>
          <w:color w:val="000000" w:themeColor="text1"/>
          <w:sz w:val="20"/>
          <w:szCs w:val="20"/>
          <w:shd w:val="clear" w:color="auto" w:fill="FFFFFF"/>
        </w:rPr>
        <w:t xml:space="preserve"> AWS </w:t>
      </w:r>
      <w:r w:rsidR="00053E06" w:rsidRPr="001E2E90">
        <w:rPr>
          <w:rFonts w:ascii="Courier New" w:hAnsi="Courier New" w:cs="Courier New"/>
          <w:color w:val="000000" w:themeColor="text1"/>
          <w:sz w:val="20"/>
          <w:szCs w:val="20"/>
          <w:shd w:val="clear" w:color="auto" w:fill="FFFFFF"/>
        </w:rPr>
        <w:t>Lambda function</w:t>
      </w:r>
      <w:r w:rsidRPr="001E2E90">
        <w:rPr>
          <w:rFonts w:ascii="Courier New" w:hAnsi="Courier New" w:cs="Courier New"/>
          <w:color w:val="000000" w:themeColor="text1"/>
          <w:sz w:val="20"/>
          <w:szCs w:val="20"/>
          <w:shd w:val="clear" w:color="auto" w:fill="FFFFFF"/>
        </w:rPr>
        <w:t xml:space="preserve">, that </w:t>
      </w:r>
      <w:r w:rsidR="007137D6">
        <w:rPr>
          <w:rFonts w:ascii="Courier New" w:hAnsi="Courier New" w:cs="Courier New"/>
          <w:color w:val="000000" w:themeColor="text1"/>
          <w:sz w:val="20"/>
          <w:szCs w:val="20"/>
          <w:shd w:val="clear" w:color="auto" w:fill="FFFFFF"/>
        </w:rPr>
        <w:t>consumes</w:t>
      </w:r>
      <w:r w:rsidRPr="001E2E90">
        <w:rPr>
          <w:rFonts w:ascii="Courier New" w:hAnsi="Courier New" w:cs="Courier New"/>
          <w:color w:val="000000" w:themeColor="text1"/>
          <w:sz w:val="20"/>
          <w:szCs w:val="20"/>
          <w:shd w:val="clear" w:color="auto" w:fill="FFFFFF"/>
        </w:rPr>
        <w:t xml:space="preserve"> an </w:t>
      </w:r>
      <w:r w:rsidR="00053E06" w:rsidRPr="001E2E90">
        <w:rPr>
          <w:rFonts w:ascii="Courier New" w:hAnsi="Courier New" w:cs="Courier New"/>
          <w:color w:val="000000" w:themeColor="text1"/>
          <w:sz w:val="20"/>
          <w:szCs w:val="20"/>
          <w:shd w:val="clear" w:color="auto" w:fill="FFFFFF"/>
        </w:rPr>
        <w:t>JSON</w:t>
      </w:r>
      <w:r w:rsidRPr="001E2E90">
        <w:rPr>
          <w:rFonts w:ascii="Courier New" w:hAnsi="Courier New" w:cs="Courier New"/>
          <w:color w:val="000000" w:themeColor="text1"/>
          <w:sz w:val="20"/>
          <w:szCs w:val="20"/>
          <w:shd w:val="clear" w:color="auto" w:fill="FFFFFF"/>
        </w:rPr>
        <w:t xml:space="preserve"> event</w:t>
      </w:r>
      <w:r w:rsidR="00053E06" w:rsidRPr="001E2E90">
        <w:rPr>
          <w:rFonts w:ascii="Courier New" w:hAnsi="Courier New" w:cs="Courier New"/>
          <w:color w:val="000000" w:themeColor="text1"/>
          <w:sz w:val="20"/>
          <w:szCs w:val="20"/>
          <w:shd w:val="clear" w:color="auto" w:fill="FFFFFF"/>
        </w:rPr>
        <w:t>, retrieves data</w:t>
      </w:r>
      <w:r w:rsidR="007137D6">
        <w:rPr>
          <w:rFonts w:ascii="Courier New" w:hAnsi="Courier New" w:cs="Courier New"/>
          <w:color w:val="000000" w:themeColor="text1"/>
          <w:sz w:val="20"/>
          <w:szCs w:val="20"/>
          <w:shd w:val="clear" w:color="auto" w:fill="FFFFFF"/>
        </w:rPr>
        <w:t xml:space="preserve"> (in the form of a JSON)</w:t>
      </w:r>
      <w:r w:rsidR="00053E06" w:rsidRPr="001E2E90">
        <w:rPr>
          <w:rFonts w:ascii="Courier New" w:hAnsi="Courier New" w:cs="Courier New"/>
          <w:color w:val="000000" w:themeColor="text1"/>
          <w:sz w:val="20"/>
          <w:szCs w:val="20"/>
          <w:shd w:val="clear" w:color="auto" w:fill="FFFFFF"/>
        </w:rPr>
        <w:t xml:space="preserve"> and </w:t>
      </w:r>
      <w:r w:rsidR="006B194E">
        <w:rPr>
          <w:rFonts w:ascii="Courier New" w:hAnsi="Courier New" w:cs="Courier New"/>
          <w:color w:val="000000" w:themeColor="text1"/>
          <w:sz w:val="20"/>
          <w:szCs w:val="20"/>
          <w:shd w:val="clear" w:color="auto" w:fill="FFFFFF"/>
        </w:rPr>
        <w:t>PDF</w:t>
      </w:r>
      <w:r w:rsidR="00053E06" w:rsidRPr="001E2E90">
        <w:rPr>
          <w:rFonts w:ascii="Courier New" w:hAnsi="Courier New" w:cs="Courier New"/>
          <w:color w:val="000000" w:themeColor="text1"/>
          <w:sz w:val="20"/>
          <w:szCs w:val="20"/>
          <w:shd w:val="clear" w:color="auto" w:fill="FFFFFF"/>
        </w:rPr>
        <w:t xml:space="preserve"> template from</w:t>
      </w:r>
      <w:r w:rsidR="0067186D">
        <w:rPr>
          <w:rFonts w:ascii="Courier New" w:hAnsi="Courier New" w:cs="Courier New"/>
          <w:color w:val="000000" w:themeColor="text1"/>
          <w:sz w:val="20"/>
          <w:szCs w:val="20"/>
          <w:shd w:val="clear" w:color="auto" w:fill="FFFFFF"/>
        </w:rPr>
        <w:t xml:space="preserve"> an</w:t>
      </w:r>
      <w:r w:rsidR="00053E06" w:rsidRPr="001E2E90">
        <w:rPr>
          <w:rFonts w:ascii="Courier New" w:hAnsi="Courier New" w:cs="Courier New"/>
          <w:color w:val="000000" w:themeColor="text1"/>
          <w:sz w:val="20"/>
          <w:szCs w:val="20"/>
          <w:shd w:val="clear" w:color="auto" w:fill="FFFFFF"/>
        </w:rPr>
        <w:t xml:space="preserve"> AWS S3 Bucket, converts the data and template into final </w:t>
      </w:r>
      <w:r w:rsidR="001459FD">
        <w:rPr>
          <w:rFonts w:ascii="Courier New" w:hAnsi="Courier New" w:cs="Courier New"/>
          <w:color w:val="000000" w:themeColor="text1"/>
          <w:sz w:val="20"/>
          <w:szCs w:val="20"/>
          <w:shd w:val="clear" w:color="auto" w:fill="FFFFFF"/>
        </w:rPr>
        <w:t>PDF</w:t>
      </w:r>
      <w:r w:rsidR="00053E06" w:rsidRPr="001E2E90">
        <w:rPr>
          <w:rFonts w:ascii="Courier New" w:hAnsi="Courier New" w:cs="Courier New"/>
          <w:color w:val="000000" w:themeColor="text1"/>
          <w:sz w:val="20"/>
          <w:szCs w:val="20"/>
          <w:shd w:val="clear" w:color="auto" w:fill="FFFFFF"/>
        </w:rPr>
        <w:t xml:space="preserve"> file, and puts the </w:t>
      </w:r>
      <w:r w:rsidR="006B194E">
        <w:rPr>
          <w:rFonts w:ascii="Courier New" w:hAnsi="Courier New" w:cs="Courier New"/>
          <w:color w:val="000000" w:themeColor="text1"/>
          <w:sz w:val="20"/>
          <w:szCs w:val="20"/>
          <w:shd w:val="clear" w:color="auto" w:fill="FFFFFF"/>
        </w:rPr>
        <w:t>PDF</w:t>
      </w:r>
      <w:r w:rsidR="00053E06" w:rsidRPr="001E2E90">
        <w:rPr>
          <w:rFonts w:ascii="Courier New" w:hAnsi="Courier New" w:cs="Courier New"/>
          <w:color w:val="000000" w:themeColor="text1"/>
          <w:sz w:val="20"/>
          <w:szCs w:val="20"/>
          <w:shd w:val="clear" w:color="auto" w:fill="FFFFFF"/>
        </w:rPr>
        <w:t xml:space="preserve"> file </w:t>
      </w:r>
      <w:r w:rsidR="001459FD">
        <w:rPr>
          <w:rFonts w:ascii="Courier New" w:hAnsi="Courier New" w:cs="Courier New"/>
          <w:color w:val="000000" w:themeColor="text1"/>
          <w:sz w:val="20"/>
          <w:szCs w:val="20"/>
          <w:shd w:val="clear" w:color="auto" w:fill="FFFFFF"/>
        </w:rPr>
        <w:t>in</w:t>
      </w:r>
      <w:r w:rsidR="00053E06" w:rsidRPr="001E2E90">
        <w:rPr>
          <w:rFonts w:ascii="Courier New" w:hAnsi="Courier New" w:cs="Courier New"/>
          <w:color w:val="000000" w:themeColor="text1"/>
          <w:sz w:val="20"/>
          <w:szCs w:val="20"/>
          <w:shd w:val="clear" w:color="auto" w:fill="FFFFFF"/>
        </w:rPr>
        <w:t>to</w:t>
      </w:r>
      <w:r w:rsidR="006B194E">
        <w:rPr>
          <w:rFonts w:ascii="Courier New" w:hAnsi="Courier New" w:cs="Courier New"/>
          <w:color w:val="000000" w:themeColor="text1"/>
          <w:sz w:val="20"/>
          <w:szCs w:val="20"/>
          <w:shd w:val="clear" w:color="auto" w:fill="FFFFFF"/>
        </w:rPr>
        <w:t xml:space="preserve"> an</w:t>
      </w:r>
      <w:r w:rsidR="00053E06" w:rsidRPr="001E2E90">
        <w:rPr>
          <w:rFonts w:ascii="Courier New" w:hAnsi="Courier New" w:cs="Courier New"/>
          <w:color w:val="000000" w:themeColor="text1"/>
          <w:sz w:val="20"/>
          <w:szCs w:val="20"/>
          <w:shd w:val="clear" w:color="auto" w:fill="FFFFFF"/>
        </w:rPr>
        <w:t xml:space="preserve"> AWS S3 Bucket</w:t>
      </w:r>
      <w:r w:rsidRPr="001E2E90">
        <w:rPr>
          <w:rFonts w:ascii="Courier New" w:hAnsi="Courier New" w:cs="Courier New"/>
          <w:color w:val="000000" w:themeColor="text1"/>
          <w:sz w:val="20"/>
          <w:szCs w:val="20"/>
          <w:shd w:val="clear" w:color="auto" w:fill="FFFFFF"/>
        </w:rPr>
        <w:t>. For this project, I</w:t>
      </w:r>
      <w:r w:rsidR="001459FD">
        <w:rPr>
          <w:rFonts w:ascii="Courier New" w:hAnsi="Courier New" w:cs="Courier New"/>
          <w:color w:val="000000" w:themeColor="text1"/>
          <w:sz w:val="20"/>
          <w:szCs w:val="20"/>
          <w:shd w:val="clear" w:color="auto" w:fill="FFFFFF"/>
        </w:rPr>
        <w:t xml:space="preserve"> help</w:t>
      </w:r>
      <w:r w:rsidRPr="001E2E90">
        <w:rPr>
          <w:rFonts w:ascii="Courier New" w:hAnsi="Courier New" w:cs="Courier New"/>
          <w:color w:val="000000" w:themeColor="text1"/>
          <w:sz w:val="20"/>
          <w:szCs w:val="20"/>
          <w:shd w:val="clear" w:color="auto" w:fill="FFFFFF"/>
        </w:rPr>
        <w:t xml:space="preserve"> </w:t>
      </w:r>
      <w:r w:rsidR="00053E06" w:rsidRPr="001E2E90">
        <w:rPr>
          <w:rFonts w:ascii="Courier New" w:hAnsi="Courier New" w:cs="Courier New"/>
          <w:sz w:val="20"/>
          <w:szCs w:val="20"/>
        </w:rPr>
        <w:t xml:space="preserve">develop, unit test, and migrate </w:t>
      </w:r>
      <w:r w:rsidR="001459FD">
        <w:rPr>
          <w:rFonts w:ascii="Courier New" w:hAnsi="Courier New" w:cs="Courier New"/>
          <w:sz w:val="20"/>
          <w:szCs w:val="20"/>
        </w:rPr>
        <w:t>the</w:t>
      </w:r>
      <w:r w:rsidR="00053E06" w:rsidRPr="001E2E90">
        <w:rPr>
          <w:rFonts w:ascii="Courier New" w:hAnsi="Courier New" w:cs="Courier New"/>
          <w:sz w:val="20"/>
          <w:szCs w:val="20"/>
        </w:rPr>
        <w:t xml:space="preserve"> application in and from Accenture AWS environment to client-facing </w:t>
      </w:r>
      <w:r w:rsidR="00516FE4">
        <w:rPr>
          <w:rFonts w:ascii="Courier New" w:hAnsi="Courier New" w:cs="Courier New"/>
          <w:sz w:val="20"/>
          <w:szCs w:val="20"/>
        </w:rPr>
        <w:t xml:space="preserve">AWS </w:t>
      </w:r>
      <w:r w:rsidR="00053E06" w:rsidRPr="001E2E90">
        <w:rPr>
          <w:rFonts w:ascii="Courier New" w:hAnsi="Courier New" w:cs="Courier New"/>
          <w:sz w:val="20"/>
          <w:szCs w:val="20"/>
        </w:rPr>
        <w:t>environment</w:t>
      </w:r>
      <w:r w:rsidRPr="001E2E90">
        <w:rPr>
          <w:rFonts w:ascii="Courier New" w:hAnsi="Courier New" w:cs="Courier New"/>
          <w:color w:val="000000" w:themeColor="text1"/>
          <w:sz w:val="20"/>
          <w:szCs w:val="20"/>
          <w:shd w:val="clear" w:color="auto" w:fill="FFFFFF"/>
        </w:rPr>
        <w:t>.</w:t>
      </w:r>
    </w:p>
    <w:p w14:paraId="0183992A" w14:textId="77777777" w:rsidR="0093135A" w:rsidRPr="0055078F" w:rsidRDefault="0093135A" w:rsidP="0093135A">
      <w:pPr>
        <w:rPr>
          <w:rFonts w:ascii="Courier New" w:hAnsi="Courier New" w:cs="Courier New"/>
          <w:color w:val="000000" w:themeColor="text1"/>
          <w:sz w:val="20"/>
          <w:szCs w:val="20"/>
        </w:rPr>
      </w:pPr>
    </w:p>
    <w:p w14:paraId="30979A67" w14:textId="77777777" w:rsidR="0093135A" w:rsidRPr="001E2E90" w:rsidRDefault="0093135A" w:rsidP="0093135A">
      <w:pPr>
        <w:rPr>
          <w:rFonts w:ascii="Courier New" w:hAnsi="Courier New" w:cs="Courier New"/>
          <w:b/>
          <w:bCs/>
          <w:sz w:val="20"/>
          <w:szCs w:val="20"/>
          <w:u w:val="single"/>
        </w:rPr>
      </w:pPr>
      <w:r w:rsidRPr="001E2E90">
        <w:rPr>
          <w:rFonts w:ascii="Courier New" w:hAnsi="Courier New" w:cs="Courier New"/>
          <w:b/>
          <w:bCs/>
          <w:sz w:val="20"/>
          <w:szCs w:val="20"/>
          <w:u w:val="single"/>
        </w:rPr>
        <w:t>Responsibilities:</w:t>
      </w:r>
    </w:p>
    <w:p w14:paraId="1472464D" w14:textId="77777777" w:rsidR="001E2E90" w:rsidRPr="001E2E90" w:rsidRDefault="001E2E90" w:rsidP="0093135A">
      <w:pPr>
        <w:rPr>
          <w:rFonts w:ascii="Courier New" w:hAnsi="Courier New" w:cs="Courier New"/>
          <w:b/>
          <w:bCs/>
          <w:sz w:val="20"/>
          <w:szCs w:val="20"/>
          <w:u w:val="single"/>
        </w:rPr>
      </w:pPr>
    </w:p>
    <w:p w14:paraId="20A83342" w14:textId="7D6AD603" w:rsidR="0093135A" w:rsidRPr="001E2E90" w:rsidRDefault="001E2E90" w:rsidP="001E2E90">
      <w:pPr>
        <w:numPr>
          <w:ilvl w:val="0"/>
          <w:numId w:val="14"/>
        </w:numPr>
        <w:rPr>
          <w:rFonts w:ascii="Courier New" w:hAnsi="Courier New" w:cs="Courier New"/>
          <w:sz w:val="20"/>
          <w:szCs w:val="20"/>
        </w:rPr>
      </w:pPr>
      <w:r>
        <w:rPr>
          <w:rFonts w:ascii="Courier New" w:hAnsi="Courier New" w:cs="Courier New"/>
          <w:sz w:val="20"/>
          <w:szCs w:val="20"/>
        </w:rPr>
        <w:t xml:space="preserve">Developed code in and restructured a </w:t>
      </w:r>
      <w:r w:rsidRPr="001E2E90">
        <w:rPr>
          <w:rFonts w:ascii="Courier New" w:hAnsi="Courier New" w:cs="Courier New"/>
          <w:sz w:val="20"/>
          <w:szCs w:val="20"/>
        </w:rPr>
        <w:t>Java 8 based application</w:t>
      </w:r>
      <w:r>
        <w:rPr>
          <w:rFonts w:ascii="Courier New" w:hAnsi="Courier New" w:cs="Courier New"/>
          <w:sz w:val="20"/>
          <w:szCs w:val="20"/>
        </w:rPr>
        <w:t>, running on an AWS</w:t>
      </w:r>
      <w:r w:rsidRPr="001E2E90">
        <w:rPr>
          <w:rFonts w:ascii="Courier New" w:hAnsi="Courier New" w:cs="Courier New"/>
          <w:sz w:val="20"/>
          <w:szCs w:val="20"/>
        </w:rPr>
        <w:t xml:space="preserve"> EMR on </w:t>
      </w:r>
      <w:r>
        <w:rPr>
          <w:rFonts w:ascii="Courier New" w:hAnsi="Courier New" w:cs="Courier New"/>
          <w:sz w:val="20"/>
          <w:szCs w:val="20"/>
        </w:rPr>
        <w:t xml:space="preserve">AWS </w:t>
      </w:r>
      <w:r w:rsidRPr="001E2E90">
        <w:rPr>
          <w:rFonts w:ascii="Courier New" w:hAnsi="Courier New" w:cs="Courier New"/>
          <w:sz w:val="20"/>
          <w:szCs w:val="20"/>
        </w:rPr>
        <w:t>EKS cluster,</w:t>
      </w:r>
      <w:r w:rsidR="00613208">
        <w:rPr>
          <w:rFonts w:ascii="Courier New" w:hAnsi="Courier New" w:cs="Courier New"/>
          <w:sz w:val="20"/>
          <w:szCs w:val="20"/>
        </w:rPr>
        <w:t xml:space="preserve"> which </w:t>
      </w:r>
      <w:r>
        <w:rPr>
          <w:rFonts w:ascii="Courier New" w:hAnsi="Courier New" w:cs="Courier New"/>
          <w:sz w:val="20"/>
          <w:szCs w:val="20"/>
        </w:rPr>
        <w:t>executes</w:t>
      </w:r>
      <w:r w:rsidRPr="001E2E90">
        <w:rPr>
          <w:rFonts w:ascii="Courier New" w:hAnsi="Courier New" w:cs="Courier New"/>
          <w:sz w:val="20"/>
          <w:szCs w:val="20"/>
        </w:rPr>
        <w:t xml:space="preserve"> Apache Spark </w:t>
      </w:r>
      <w:r w:rsidR="00516FE4">
        <w:rPr>
          <w:rFonts w:ascii="Courier New" w:hAnsi="Courier New" w:cs="Courier New"/>
          <w:sz w:val="20"/>
          <w:szCs w:val="20"/>
        </w:rPr>
        <w:t>queries</w:t>
      </w:r>
      <w:r w:rsidRPr="001E2E90">
        <w:rPr>
          <w:rFonts w:ascii="Courier New" w:hAnsi="Courier New" w:cs="Courier New"/>
          <w:sz w:val="20"/>
          <w:szCs w:val="20"/>
        </w:rPr>
        <w:t xml:space="preserve"> against </w:t>
      </w:r>
      <w:r w:rsidR="00EB5091">
        <w:rPr>
          <w:rFonts w:ascii="Courier New" w:hAnsi="Courier New" w:cs="Courier New"/>
          <w:sz w:val="20"/>
          <w:szCs w:val="20"/>
        </w:rPr>
        <w:t xml:space="preserve">parquet files </w:t>
      </w:r>
      <w:r w:rsidR="00516FE4">
        <w:rPr>
          <w:rFonts w:ascii="Courier New" w:hAnsi="Courier New" w:cs="Courier New"/>
          <w:sz w:val="20"/>
          <w:szCs w:val="20"/>
        </w:rPr>
        <w:t>retrieved from</w:t>
      </w:r>
      <w:r w:rsidR="00EB5091">
        <w:rPr>
          <w:rFonts w:ascii="Courier New" w:hAnsi="Courier New" w:cs="Courier New"/>
          <w:sz w:val="20"/>
          <w:szCs w:val="20"/>
        </w:rPr>
        <w:t xml:space="preserve"> various AWS S3 Buckets</w:t>
      </w:r>
      <w:r w:rsidR="00653920">
        <w:rPr>
          <w:rFonts w:ascii="Courier New" w:hAnsi="Courier New" w:cs="Courier New"/>
          <w:sz w:val="20"/>
          <w:szCs w:val="20"/>
        </w:rPr>
        <w:t>, and outputs</w:t>
      </w:r>
      <w:r w:rsidR="006C406D">
        <w:rPr>
          <w:rFonts w:ascii="Courier New" w:hAnsi="Courier New" w:cs="Courier New"/>
          <w:sz w:val="20"/>
          <w:szCs w:val="20"/>
        </w:rPr>
        <w:t xml:space="preserve"> a</w:t>
      </w:r>
      <w:r w:rsidR="00653920">
        <w:rPr>
          <w:rFonts w:ascii="Courier New" w:hAnsi="Courier New" w:cs="Courier New"/>
          <w:sz w:val="20"/>
          <w:szCs w:val="20"/>
        </w:rPr>
        <w:t xml:space="preserve"> Spark table</w:t>
      </w:r>
      <w:r w:rsidR="006C406D">
        <w:rPr>
          <w:rFonts w:ascii="Courier New" w:hAnsi="Courier New" w:cs="Courier New"/>
          <w:sz w:val="20"/>
          <w:szCs w:val="20"/>
        </w:rPr>
        <w:t>, in the form of a JSON</w:t>
      </w:r>
      <w:r w:rsidR="003A5711">
        <w:rPr>
          <w:rFonts w:ascii="Courier New" w:hAnsi="Courier New" w:cs="Courier New"/>
          <w:sz w:val="20"/>
          <w:szCs w:val="20"/>
        </w:rPr>
        <w:t>,</w:t>
      </w:r>
      <w:r w:rsidR="006C406D">
        <w:rPr>
          <w:rFonts w:ascii="Courier New" w:hAnsi="Courier New" w:cs="Courier New"/>
          <w:sz w:val="20"/>
          <w:szCs w:val="20"/>
        </w:rPr>
        <w:t xml:space="preserve"> in</w:t>
      </w:r>
      <w:r w:rsidR="00653920">
        <w:rPr>
          <w:rFonts w:ascii="Courier New" w:hAnsi="Courier New" w:cs="Courier New"/>
          <w:sz w:val="20"/>
          <w:szCs w:val="20"/>
        </w:rPr>
        <w:t>to an AWS S3 Bucket</w:t>
      </w:r>
      <w:r w:rsidR="00EB5091">
        <w:rPr>
          <w:rFonts w:ascii="Courier New" w:hAnsi="Courier New" w:cs="Courier New"/>
          <w:sz w:val="20"/>
          <w:szCs w:val="20"/>
        </w:rPr>
        <w:t>.</w:t>
      </w:r>
    </w:p>
    <w:p w14:paraId="27A65FD8" w14:textId="41054D55" w:rsidR="00EB5091" w:rsidRDefault="001E2E90" w:rsidP="0055078F">
      <w:pPr>
        <w:numPr>
          <w:ilvl w:val="0"/>
          <w:numId w:val="13"/>
        </w:numPr>
        <w:rPr>
          <w:rFonts w:ascii="Courier New" w:hAnsi="Courier New" w:cs="Courier New"/>
          <w:sz w:val="20"/>
          <w:szCs w:val="20"/>
        </w:rPr>
      </w:pPr>
      <w:r w:rsidRPr="001E2E90">
        <w:rPr>
          <w:rFonts w:ascii="Courier New" w:hAnsi="Courier New" w:cs="Courier New"/>
          <w:sz w:val="20"/>
          <w:szCs w:val="20"/>
        </w:rPr>
        <w:t xml:space="preserve">Enhanced the </w:t>
      </w:r>
      <w:r w:rsidR="007F6379">
        <w:rPr>
          <w:rFonts w:ascii="Courier New" w:hAnsi="Courier New" w:cs="Courier New"/>
          <w:sz w:val="20"/>
          <w:szCs w:val="20"/>
        </w:rPr>
        <w:t>AWS</w:t>
      </w:r>
      <w:r w:rsidR="00053E06" w:rsidRPr="001E2E90">
        <w:rPr>
          <w:rFonts w:ascii="Courier New" w:hAnsi="Courier New" w:cs="Courier New"/>
          <w:sz w:val="20"/>
          <w:szCs w:val="20"/>
        </w:rPr>
        <w:t xml:space="preserve"> Lambda function to produce</w:t>
      </w:r>
      <w:r w:rsidR="00C921FB">
        <w:rPr>
          <w:rFonts w:ascii="Courier New" w:hAnsi="Courier New" w:cs="Courier New"/>
          <w:sz w:val="20"/>
          <w:szCs w:val="20"/>
        </w:rPr>
        <w:t xml:space="preserve"> </w:t>
      </w:r>
      <w:r w:rsidR="00053E06" w:rsidRPr="001E2E90">
        <w:rPr>
          <w:rFonts w:ascii="Courier New" w:hAnsi="Courier New" w:cs="Courier New"/>
          <w:sz w:val="20"/>
          <w:szCs w:val="20"/>
        </w:rPr>
        <w:t>multiple file types</w:t>
      </w:r>
      <w:r w:rsidR="0093135A" w:rsidRPr="001E2E90">
        <w:rPr>
          <w:rFonts w:ascii="Courier New" w:hAnsi="Courier New" w:cs="Courier New"/>
          <w:sz w:val="20"/>
          <w:szCs w:val="20"/>
        </w:rPr>
        <w:t>.</w:t>
      </w:r>
    </w:p>
    <w:p w14:paraId="5449E3DE" w14:textId="7F84905B" w:rsidR="004E4509" w:rsidRDefault="004E4509" w:rsidP="0055078F">
      <w:pPr>
        <w:numPr>
          <w:ilvl w:val="0"/>
          <w:numId w:val="13"/>
        </w:numPr>
        <w:rPr>
          <w:rFonts w:ascii="Courier New" w:hAnsi="Courier New" w:cs="Courier New"/>
          <w:sz w:val="20"/>
          <w:szCs w:val="20"/>
        </w:rPr>
      </w:pPr>
      <w:r>
        <w:rPr>
          <w:rFonts w:ascii="Courier New" w:hAnsi="Courier New" w:cs="Courier New"/>
          <w:sz w:val="20"/>
          <w:szCs w:val="20"/>
        </w:rPr>
        <w:t>Developed code in a Java 8, Spring Boot, microservice. This microservice receive</w:t>
      </w:r>
      <w:r w:rsidR="00AE7BCA">
        <w:rPr>
          <w:rFonts w:ascii="Courier New" w:hAnsi="Courier New" w:cs="Courier New"/>
          <w:sz w:val="20"/>
          <w:szCs w:val="20"/>
        </w:rPr>
        <w:t>s</w:t>
      </w:r>
      <w:r>
        <w:rPr>
          <w:rFonts w:ascii="Courier New" w:hAnsi="Courier New" w:cs="Courier New"/>
          <w:sz w:val="20"/>
          <w:szCs w:val="20"/>
        </w:rPr>
        <w:t xml:space="preserve"> get/put/post call</w:t>
      </w:r>
      <w:r w:rsidR="00163A2D">
        <w:rPr>
          <w:rFonts w:ascii="Courier New" w:hAnsi="Courier New" w:cs="Courier New"/>
          <w:sz w:val="20"/>
          <w:szCs w:val="20"/>
        </w:rPr>
        <w:t>s</w:t>
      </w:r>
      <w:r w:rsidR="007F6379">
        <w:rPr>
          <w:rFonts w:ascii="Courier New" w:hAnsi="Courier New" w:cs="Courier New"/>
          <w:sz w:val="20"/>
          <w:szCs w:val="20"/>
        </w:rPr>
        <w:t xml:space="preserve">, </w:t>
      </w:r>
      <w:r>
        <w:rPr>
          <w:rFonts w:ascii="Courier New" w:hAnsi="Courier New" w:cs="Courier New"/>
          <w:sz w:val="20"/>
          <w:szCs w:val="20"/>
        </w:rPr>
        <w:t>interact</w:t>
      </w:r>
      <w:r w:rsidR="007F6379">
        <w:rPr>
          <w:rFonts w:ascii="Courier New" w:hAnsi="Courier New" w:cs="Courier New"/>
          <w:sz w:val="20"/>
          <w:szCs w:val="20"/>
        </w:rPr>
        <w:t>s</w:t>
      </w:r>
      <w:r>
        <w:rPr>
          <w:rFonts w:ascii="Courier New" w:hAnsi="Courier New" w:cs="Courier New"/>
          <w:sz w:val="20"/>
          <w:szCs w:val="20"/>
        </w:rPr>
        <w:t xml:space="preserve"> with a Cassandra database</w:t>
      </w:r>
      <w:r w:rsidR="008F5DBB">
        <w:rPr>
          <w:rFonts w:ascii="Courier New" w:hAnsi="Courier New" w:cs="Courier New"/>
          <w:sz w:val="20"/>
          <w:szCs w:val="20"/>
        </w:rPr>
        <w:t>,</w:t>
      </w:r>
      <w:r>
        <w:rPr>
          <w:rFonts w:ascii="Courier New" w:hAnsi="Courier New" w:cs="Courier New"/>
          <w:sz w:val="20"/>
          <w:szCs w:val="20"/>
        </w:rPr>
        <w:t xml:space="preserve"> and</w:t>
      </w:r>
      <w:r w:rsidR="008F5DBB">
        <w:rPr>
          <w:rFonts w:ascii="Courier New" w:hAnsi="Courier New" w:cs="Courier New"/>
          <w:sz w:val="20"/>
          <w:szCs w:val="20"/>
        </w:rPr>
        <w:t xml:space="preserve"> publishes output to a</w:t>
      </w:r>
      <w:r>
        <w:rPr>
          <w:rFonts w:ascii="Courier New" w:hAnsi="Courier New" w:cs="Courier New"/>
          <w:sz w:val="20"/>
          <w:szCs w:val="20"/>
        </w:rPr>
        <w:t xml:space="preserve"> Kakfa</w:t>
      </w:r>
      <w:r w:rsidR="008F5DBB">
        <w:rPr>
          <w:rFonts w:ascii="Courier New" w:hAnsi="Courier New" w:cs="Courier New"/>
          <w:sz w:val="20"/>
          <w:szCs w:val="20"/>
        </w:rPr>
        <w:t xml:space="preserve"> </w:t>
      </w:r>
      <w:r w:rsidR="007F6379">
        <w:rPr>
          <w:rFonts w:ascii="Courier New" w:hAnsi="Courier New" w:cs="Courier New"/>
          <w:sz w:val="20"/>
          <w:szCs w:val="20"/>
        </w:rPr>
        <w:t>topic</w:t>
      </w:r>
      <w:r w:rsidR="008F5DBB">
        <w:rPr>
          <w:rFonts w:ascii="Courier New" w:hAnsi="Courier New" w:cs="Courier New"/>
          <w:sz w:val="20"/>
          <w:szCs w:val="20"/>
        </w:rPr>
        <w:t>.</w:t>
      </w:r>
    </w:p>
    <w:p w14:paraId="6A1CBB68" w14:textId="07163840" w:rsidR="00C109E0" w:rsidRDefault="00C109E0" w:rsidP="0055078F">
      <w:pPr>
        <w:numPr>
          <w:ilvl w:val="0"/>
          <w:numId w:val="13"/>
        </w:numPr>
        <w:rPr>
          <w:rFonts w:ascii="Courier New" w:hAnsi="Courier New" w:cs="Courier New"/>
          <w:sz w:val="20"/>
          <w:szCs w:val="20"/>
        </w:rPr>
      </w:pPr>
      <w:r>
        <w:rPr>
          <w:rFonts w:ascii="Courier New" w:hAnsi="Courier New" w:cs="Courier New"/>
          <w:sz w:val="20"/>
          <w:szCs w:val="20"/>
        </w:rPr>
        <w:t>This project utilized Confluence for documentation, Jira to track and update user stories, Bitbucket as source control, Jenkins for CI/CD, and Terraform to provision AWS infrastructure.</w:t>
      </w:r>
    </w:p>
    <w:p w14:paraId="5AB7C491" w14:textId="095FF46B" w:rsidR="00EB5091" w:rsidRDefault="008F5DBB" w:rsidP="0055078F">
      <w:pPr>
        <w:numPr>
          <w:ilvl w:val="0"/>
          <w:numId w:val="13"/>
        </w:numPr>
        <w:rPr>
          <w:rFonts w:ascii="Courier New" w:hAnsi="Courier New" w:cs="Courier New"/>
          <w:sz w:val="20"/>
          <w:szCs w:val="20"/>
        </w:rPr>
      </w:pPr>
      <w:r>
        <w:rPr>
          <w:rFonts w:ascii="Courier New" w:hAnsi="Courier New" w:cs="Courier New"/>
          <w:sz w:val="20"/>
          <w:szCs w:val="20"/>
        </w:rPr>
        <w:t>Developed</w:t>
      </w:r>
      <w:r w:rsidR="00AE7BCA">
        <w:rPr>
          <w:rFonts w:ascii="Courier New" w:hAnsi="Courier New" w:cs="Courier New"/>
          <w:sz w:val="20"/>
          <w:szCs w:val="20"/>
        </w:rPr>
        <w:t>, utilizing the Karate Testing Framework,</w:t>
      </w:r>
      <w:r>
        <w:rPr>
          <w:rFonts w:ascii="Courier New" w:hAnsi="Courier New" w:cs="Courier New"/>
          <w:sz w:val="20"/>
          <w:szCs w:val="20"/>
        </w:rPr>
        <w:t xml:space="preserve"> </w:t>
      </w:r>
      <w:r w:rsidR="00AE7BCA">
        <w:rPr>
          <w:rFonts w:ascii="Courier New" w:hAnsi="Courier New" w:cs="Courier New"/>
          <w:sz w:val="20"/>
          <w:szCs w:val="20"/>
        </w:rPr>
        <w:t>integration tests for multiple microservices in the client’s environment</w:t>
      </w:r>
    </w:p>
    <w:p w14:paraId="7D074F8D" w14:textId="153EA556" w:rsidR="008073F6" w:rsidRPr="008073F6" w:rsidRDefault="008073F6" w:rsidP="008073F6">
      <w:pPr>
        <w:pStyle w:val="ListParagraph"/>
        <w:numPr>
          <w:ilvl w:val="0"/>
          <w:numId w:val="13"/>
        </w:numPr>
        <w:rPr>
          <w:rFonts w:ascii="Courier New" w:hAnsi="Courier New" w:cs="Courier New"/>
          <w:sz w:val="20"/>
          <w:szCs w:val="20"/>
        </w:rPr>
      </w:pPr>
      <w:r w:rsidRPr="008073F6">
        <w:rPr>
          <w:rFonts w:ascii="Courier New" w:hAnsi="Courier New" w:cs="Courier New"/>
          <w:sz w:val="20"/>
          <w:szCs w:val="20"/>
        </w:rPr>
        <w:t>Gave seven client-facing demonstrations, where I demonstrated functionality to a large client audience.</w:t>
      </w:r>
    </w:p>
    <w:p w14:paraId="1F598D44" w14:textId="369E521C" w:rsidR="008073F6" w:rsidRPr="008073F6" w:rsidRDefault="008073F6" w:rsidP="008073F6">
      <w:pPr>
        <w:pStyle w:val="ListParagraph"/>
        <w:numPr>
          <w:ilvl w:val="0"/>
          <w:numId w:val="13"/>
        </w:numPr>
        <w:rPr>
          <w:rFonts w:ascii="Courier New" w:hAnsi="Courier New" w:cs="Courier New"/>
          <w:sz w:val="20"/>
          <w:szCs w:val="20"/>
        </w:rPr>
      </w:pPr>
      <w:r w:rsidRPr="008073F6">
        <w:rPr>
          <w:rFonts w:ascii="Courier New" w:hAnsi="Courier New" w:cs="Courier New"/>
          <w:sz w:val="20"/>
          <w:szCs w:val="20"/>
        </w:rPr>
        <w:t>Held multiple KX sessions, where I demonstrated, to fellow SEs, client facing applications and how to use them</w:t>
      </w:r>
    </w:p>
    <w:p w14:paraId="413068F7" w14:textId="502D16BF" w:rsidR="008073F6" w:rsidRPr="008073F6" w:rsidRDefault="008073F6" w:rsidP="0055078F">
      <w:pPr>
        <w:numPr>
          <w:ilvl w:val="0"/>
          <w:numId w:val="13"/>
        </w:numPr>
        <w:rPr>
          <w:rFonts w:ascii="Courier New" w:hAnsi="Courier New" w:cs="Courier New"/>
          <w:sz w:val="20"/>
          <w:szCs w:val="20"/>
        </w:rPr>
      </w:pPr>
      <w:r w:rsidRPr="008073F6">
        <w:rPr>
          <w:rFonts w:ascii="Courier New" w:hAnsi="Courier New" w:cs="Courier New"/>
          <w:sz w:val="20"/>
          <w:szCs w:val="20"/>
        </w:rPr>
        <w:lastRenderedPageBreak/>
        <w:t>Became the SME of client-facing application, demonstrated the functionality of said application to large client audience, and held follow-up meetings to answer questions</w:t>
      </w:r>
    </w:p>
    <w:p w14:paraId="7A122F08" w14:textId="3C3E5289" w:rsidR="008073F6" w:rsidRPr="000770AC" w:rsidRDefault="008073F6" w:rsidP="0055078F">
      <w:pPr>
        <w:numPr>
          <w:ilvl w:val="0"/>
          <w:numId w:val="13"/>
        </w:numPr>
        <w:rPr>
          <w:rFonts w:ascii="Courier New" w:hAnsi="Courier New" w:cs="Courier New"/>
          <w:sz w:val="20"/>
          <w:szCs w:val="20"/>
        </w:rPr>
      </w:pPr>
      <w:r w:rsidRPr="008073F6">
        <w:rPr>
          <w:rFonts w:ascii="Courier New" w:hAnsi="Courier New" w:cs="Courier New"/>
          <w:sz w:val="20"/>
          <w:szCs w:val="20"/>
        </w:rPr>
        <w:t xml:space="preserve">Because of my broad experience with the </w:t>
      </w:r>
      <w:r w:rsidR="007137D6">
        <w:rPr>
          <w:rFonts w:ascii="Courier New" w:hAnsi="Courier New" w:cs="Courier New"/>
          <w:sz w:val="20"/>
          <w:szCs w:val="20"/>
        </w:rPr>
        <w:t xml:space="preserve">client </w:t>
      </w:r>
      <w:r w:rsidRPr="008073F6">
        <w:rPr>
          <w:rFonts w:ascii="Courier New" w:hAnsi="Courier New" w:cs="Courier New"/>
          <w:sz w:val="20"/>
          <w:szCs w:val="20"/>
        </w:rPr>
        <w:t>applications, I, on a multitude of occasions, enabled fellow Accenture and client SEs to complete their user stories</w:t>
      </w:r>
    </w:p>
    <w:p w14:paraId="619188CF" w14:textId="77777777" w:rsidR="008073F6" w:rsidRDefault="008073F6" w:rsidP="0055078F">
      <w:pPr>
        <w:rPr>
          <w:rFonts w:ascii="Courier New" w:hAnsi="Courier New" w:cs="Courier New"/>
          <w:b/>
          <w:bCs/>
          <w:sz w:val="20"/>
          <w:szCs w:val="20"/>
        </w:rPr>
      </w:pPr>
    </w:p>
    <w:p w14:paraId="0E8663DB" w14:textId="26A34B6E" w:rsidR="0055078F" w:rsidRPr="001E2E90" w:rsidRDefault="0055078F" w:rsidP="0055078F">
      <w:pPr>
        <w:rPr>
          <w:rFonts w:ascii="Courier New" w:hAnsi="Courier New" w:cs="Courier New"/>
          <w:sz w:val="20"/>
          <w:szCs w:val="20"/>
        </w:rPr>
      </w:pPr>
      <w:r w:rsidRPr="001E2E90">
        <w:rPr>
          <w:rFonts w:ascii="Courier New" w:hAnsi="Courier New" w:cs="Courier New"/>
          <w:b/>
          <w:bCs/>
          <w:sz w:val="20"/>
          <w:szCs w:val="20"/>
        </w:rPr>
        <w:t xml:space="preserve">Employer Name: Accenture </w:t>
      </w:r>
    </w:p>
    <w:p w14:paraId="54B175AA" w14:textId="364E37AB" w:rsidR="0055078F" w:rsidRPr="001E2E90" w:rsidRDefault="0055078F" w:rsidP="0055078F">
      <w:pPr>
        <w:rPr>
          <w:rFonts w:ascii="Courier New" w:hAnsi="Courier New" w:cs="Courier New"/>
          <w:b/>
          <w:bCs/>
          <w:sz w:val="20"/>
          <w:szCs w:val="20"/>
        </w:rPr>
      </w:pPr>
      <w:r w:rsidRPr="001E2E90">
        <w:rPr>
          <w:rFonts w:ascii="Courier New" w:hAnsi="Courier New" w:cs="Courier New"/>
          <w:b/>
          <w:bCs/>
          <w:sz w:val="20"/>
          <w:szCs w:val="20"/>
        </w:rPr>
        <w:t xml:space="preserve">Client: </w:t>
      </w:r>
      <w:r w:rsidR="0093135A" w:rsidRPr="001E2E90">
        <w:rPr>
          <w:rFonts w:ascii="Courier New" w:hAnsi="Courier New" w:cs="Courier New"/>
          <w:b/>
          <w:bCs/>
          <w:sz w:val="20"/>
          <w:szCs w:val="20"/>
        </w:rPr>
        <w:t>Financial Institution</w:t>
      </w:r>
      <w:r w:rsidRPr="001E2E90">
        <w:rPr>
          <w:rFonts w:ascii="Courier New" w:hAnsi="Courier New" w:cs="Courier New"/>
          <w:b/>
          <w:bCs/>
          <w:sz w:val="20"/>
          <w:szCs w:val="20"/>
        </w:rPr>
        <w:t xml:space="preserve"> </w:t>
      </w:r>
    </w:p>
    <w:p w14:paraId="79D0A86B" w14:textId="1925D05D" w:rsidR="0055078F" w:rsidRPr="001E2E90" w:rsidRDefault="0055078F" w:rsidP="0055078F">
      <w:pPr>
        <w:rPr>
          <w:rFonts w:ascii="Courier New" w:hAnsi="Courier New" w:cs="Courier New"/>
          <w:b/>
          <w:bCs/>
          <w:sz w:val="20"/>
          <w:szCs w:val="20"/>
        </w:rPr>
      </w:pPr>
      <w:r w:rsidRPr="001E2E90">
        <w:rPr>
          <w:rFonts w:ascii="Courier New" w:hAnsi="Courier New" w:cs="Courier New"/>
          <w:b/>
          <w:bCs/>
          <w:sz w:val="20"/>
          <w:szCs w:val="20"/>
        </w:rPr>
        <w:t xml:space="preserve">Start Date: 06/02/20 End Date: </w:t>
      </w:r>
      <w:r w:rsidR="0093135A" w:rsidRPr="001E2E90">
        <w:rPr>
          <w:rFonts w:ascii="Courier New" w:hAnsi="Courier New" w:cs="Courier New"/>
          <w:b/>
          <w:bCs/>
          <w:sz w:val="20"/>
          <w:szCs w:val="20"/>
        </w:rPr>
        <w:t>11/16/2020</w:t>
      </w:r>
    </w:p>
    <w:p w14:paraId="54D9FCB1" w14:textId="0C725D62" w:rsidR="0055078F" w:rsidRPr="001E2E90" w:rsidRDefault="0055078F" w:rsidP="0055078F">
      <w:pPr>
        <w:rPr>
          <w:rFonts w:ascii="Courier New" w:hAnsi="Courier New" w:cs="Courier New"/>
          <w:b/>
          <w:bCs/>
          <w:sz w:val="20"/>
          <w:szCs w:val="20"/>
        </w:rPr>
      </w:pPr>
      <w:r w:rsidRPr="001E2E90">
        <w:rPr>
          <w:rFonts w:ascii="Courier New" w:hAnsi="Courier New" w:cs="Courier New"/>
          <w:b/>
          <w:bCs/>
          <w:sz w:val="20"/>
          <w:szCs w:val="20"/>
        </w:rPr>
        <w:t>Role Played: Software Engineer</w:t>
      </w:r>
    </w:p>
    <w:p w14:paraId="49BFFAD3" w14:textId="77777777" w:rsidR="0055078F" w:rsidRPr="001E2E90" w:rsidRDefault="0055078F" w:rsidP="0055078F">
      <w:pPr>
        <w:rPr>
          <w:rFonts w:ascii="Courier New" w:hAnsi="Courier New" w:cs="Courier New"/>
          <w:b/>
          <w:bCs/>
          <w:sz w:val="20"/>
          <w:szCs w:val="20"/>
        </w:rPr>
      </w:pPr>
    </w:p>
    <w:p w14:paraId="3FA09BB6" w14:textId="087E3B37" w:rsidR="0055078F" w:rsidRPr="001E2E90" w:rsidRDefault="007F6379" w:rsidP="006A1F18">
      <w:pPr>
        <w:ind w:firstLine="720"/>
        <w:rPr>
          <w:rFonts w:ascii="Courier New" w:hAnsi="Courier New" w:cs="Courier New"/>
          <w:color w:val="000000" w:themeColor="text1"/>
          <w:sz w:val="20"/>
          <w:szCs w:val="20"/>
          <w:shd w:val="clear" w:color="auto" w:fill="FFFFFF"/>
        </w:rPr>
      </w:pPr>
      <w:r>
        <w:rPr>
          <w:rFonts w:ascii="Courier New" w:hAnsi="Courier New" w:cs="Courier New"/>
          <w:sz w:val="20"/>
          <w:szCs w:val="20"/>
        </w:rPr>
        <w:t xml:space="preserve">A </w:t>
      </w:r>
      <w:r w:rsidR="0093135A" w:rsidRPr="001E2E90">
        <w:rPr>
          <w:rFonts w:ascii="Courier New" w:hAnsi="Courier New" w:cs="Courier New"/>
          <w:sz w:val="20"/>
          <w:szCs w:val="20"/>
        </w:rPr>
        <w:t>Financial Institution</w:t>
      </w:r>
      <w:r w:rsidR="0093135A" w:rsidRPr="001E2E90">
        <w:rPr>
          <w:rFonts w:ascii="Courier New" w:hAnsi="Courier New" w:cs="Courier New"/>
          <w:b/>
          <w:bCs/>
          <w:sz w:val="20"/>
          <w:szCs w:val="20"/>
        </w:rPr>
        <w:t xml:space="preserve"> </w:t>
      </w:r>
      <w:r w:rsidR="0055078F" w:rsidRPr="001E2E90">
        <w:rPr>
          <w:rFonts w:ascii="Courier New" w:hAnsi="Courier New" w:cs="Courier New"/>
          <w:color w:val="000000" w:themeColor="text1"/>
          <w:sz w:val="20"/>
          <w:szCs w:val="20"/>
          <w:shd w:val="clear" w:color="auto" w:fill="FFFFFF"/>
        </w:rPr>
        <w:t>selected the DCIC to build a</w:t>
      </w:r>
      <w:r w:rsidR="00A33E72">
        <w:rPr>
          <w:rFonts w:ascii="Courier New" w:hAnsi="Courier New" w:cs="Courier New"/>
          <w:color w:val="000000" w:themeColor="text1"/>
          <w:sz w:val="20"/>
          <w:szCs w:val="20"/>
          <w:shd w:val="clear" w:color="auto" w:fill="FFFFFF"/>
        </w:rPr>
        <w:t xml:space="preserve"> three tier</w:t>
      </w:r>
      <w:r w:rsidR="00DE084B">
        <w:rPr>
          <w:rFonts w:ascii="Courier New" w:hAnsi="Courier New" w:cs="Courier New"/>
          <w:color w:val="000000" w:themeColor="text1"/>
          <w:sz w:val="20"/>
          <w:szCs w:val="20"/>
          <w:shd w:val="clear" w:color="auto" w:fill="FFFFFF"/>
        </w:rPr>
        <w:t xml:space="preserve"> </w:t>
      </w:r>
      <w:r w:rsidR="0055078F" w:rsidRPr="001E2E90">
        <w:rPr>
          <w:rFonts w:ascii="Courier New" w:hAnsi="Courier New" w:cs="Courier New"/>
          <w:color w:val="000000" w:themeColor="text1"/>
          <w:sz w:val="20"/>
          <w:szCs w:val="20"/>
          <w:shd w:val="clear" w:color="auto" w:fill="FFFFFF"/>
        </w:rPr>
        <w:t>application</w:t>
      </w:r>
      <w:r w:rsidR="00A33E72">
        <w:rPr>
          <w:rFonts w:ascii="Courier New" w:hAnsi="Courier New" w:cs="Courier New"/>
          <w:color w:val="000000" w:themeColor="text1"/>
          <w:sz w:val="20"/>
          <w:szCs w:val="20"/>
          <w:shd w:val="clear" w:color="auto" w:fill="FFFFFF"/>
        </w:rPr>
        <w:t xml:space="preserve"> </w:t>
      </w:r>
      <w:r w:rsidR="0055078F" w:rsidRPr="001E2E90">
        <w:rPr>
          <w:rFonts w:ascii="Courier New" w:hAnsi="Courier New" w:cs="Courier New"/>
          <w:color w:val="000000" w:themeColor="text1"/>
          <w:sz w:val="20"/>
          <w:szCs w:val="20"/>
          <w:shd w:val="clear" w:color="auto" w:fill="FFFFFF"/>
        </w:rPr>
        <w:t>on AWS infrastructure</w:t>
      </w:r>
      <w:r w:rsidR="00A33E72">
        <w:rPr>
          <w:rFonts w:ascii="Courier New" w:hAnsi="Courier New" w:cs="Courier New"/>
          <w:color w:val="000000" w:themeColor="text1"/>
          <w:sz w:val="20"/>
          <w:szCs w:val="20"/>
          <w:shd w:val="clear" w:color="auto" w:fill="FFFFFF"/>
        </w:rPr>
        <w:t xml:space="preserve">. </w:t>
      </w:r>
      <w:r w:rsidR="006A1F18" w:rsidRPr="006A1F18">
        <w:rPr>
          <w:rFonts w:ascii="Courier New" w:hAnsi="Courier New" w:cs="Courier New"/>
          <w:color w:val="000000" w:themeColor="text1"/>
          <w:sz w:val="20"/>
          <w:szCs w:val="20"/>
          <w:shd w:val="clear" w:color="auto" w:fill="FFFFFF"/>
        </w:rPr>
        <w:t xml:space="preserve">The work flow of this application is as follows: (1) an xml payload sent via AWS SQS to an AWS Lambda function meant to handle an array of different xml payloads; (2) once triggered, the AWS Lambda, utilizing Python 3.7, parses the various xml payloads, which triggers, based on the type of xml payload, subsequent AWS Lambda functions; (3) after the parsed and appropriate AWS lambda function triggered, said AWS lambda function inserts or updates a table(s) in a AWS Aurora database; and (4) lastly, via an User Interface, developed in Angular 9, users </w:t>
      </w:r>
      <w:r w:rsidR="00DE084B">
        <w:rPr>
          <w:rFonts w:ascii="Courier New" w:hAnsi="Courier New" w:cs="Courier New"/>
          <w:color w:val="000000" w:themeColor="text1"/>
          <w:sz w:val="20"/>
          <w:szCs w:val="20"/>
          <w:shd w:val="clear" w:color="auto" w:fill="FFFFFF"/>
        </w:rPr>
        <w:t xml:space="preserve">through an API Gateway, triggered a AWS Lambda, which made queries against an </w:t>
      </w:r>
      <w:r w:rsidR="006A1F18" w:rsidRPr="006A1F18">
        <w:rPr>
          <w:rFonts w:ascii="Courier New" w:hAnsi="Courier New" w:cs="Courier New"/>
          <w:color w:val="000000" w:themeColor="text1"/>
          <w:sz w:val="20"/>
          <w:szCs w:val="20"/>
          <w:shd w:val="clear" w:color="auto" w:fill="FFFFFF"/>
        </w:rPr>
        <w:t>AWS Aurora database</w:t>
      </w:r>
      <w:r w:rsidR="00DE084B">
        <w:rPr>
          <w:rFonts w:ascii="Courier New" w:hAnsi="Courier New" w:cs="Courier New"/>
          <w:color w:val="000000" w:themeColor="text1"/>
          <w:sz w:val="20"/>
          <w:szCs w:val="20"/>
          <w:shd w:val="clear" w:color="auto" w:fill="FFFFFF"/>
        </w:rPr>
        <w:t>, could interact with the updated data</w:t>
      </w:r>
      <w:r w:rsidR="006A1F18" w:rsidRPr="006A1F18">
        <w:rPr>
          <w:rFonts w:ascii="Courier New" w:hAnsi="Courier New" w:cs="Courier New"/>
          <w:color w:val="000000" w:themeColor="text1"/>
          <w:sz w:val="20"/>
          <w:szCs w:val="20"/>
          <w:shd w:val="clear" w:color="auto" w:fill="FFFFFF"/>
        </w:rPr>
        <w:t>.</w:t>
      </w:r>
    </w:p>
    <w:p w14:paraId="5E2EEBEE" w14:textId="77777777" w:rsidR="0055078F" w:rsidRPr="001E2E90" w:rsidRDefault="0055078F" w:rsidP="0055078F">
      <w:pPr>
        <w:rPr>
          <w:rFonts w:ascii="Courier New" w:hAnsi="Courier New" w:cs="Courier New"/>
          <w:color w:val="000000" w:themeColor="text1"/>
          <w:sz w:val="20"/>
          <w:szCs w:val="20"/>
        </w:rPr>
      </w:pPr>
    </w:p>
    <w:p w14:paraId="0F82600C" w14:textId="019A24A7" w:rsidR="0055078F" w:rsidRDefault="0055078F" w:rsidP="0055078F">
      <w:pPr>
        <w:rPr>
          <w:rFonts w:ascii="Courier New" w:hAnsi="Courier New" w:cs="Courier New"/>
          <w:b/>
          <w:bCs/>
          <w:sz w:val="20"/>
          <w:szCs w:val="20"/>
          <w:u w:val="single"/>
        </w:rPr>
      </w:pPr>
      <w:r w:rsidRPr="001E2E90">
        <w:rPr>
          <w:rFonts w:ascii="Courier New" w:hAnsi="Courier New" w:cs="Courier New"/>
          <w:b/>
          <w:bCs/>
          <w:sz w:val="20"/>
          <w:szCs w:val="20"/>
          <w:u w:val="single"/>
        </w:rPr>
        <w:t>Responsibilities:</w:t>
      </w:r>
    </w:p>
    <w:p w14:paraId="17AB786A" w14:textId="77777777" w:rsidR="0055078F" w:rsidRPr="001E2E90" w:rsidRDefault="0055078F" w:rsidP="0055078F">
      <w:pPr>
        <w:rPr>
          <w:rFonts w:ascii="Courier New" w:hAnsi="Courier New" w:cs="Courier New"/>
          <w:b/>
          <w:bCs/>
          <w:sz w:val="20"/>
          <w:szCs w:val="20"/>
          <w:u w:val="single"/>
        </w:rPr>
      </w:pPr>
    </w:p>
    <w:p w14:paraId="348FCE96" w14:textId="343DF323" w:rsidR="0055078F" w:rsidRDefault="0055078F" w:rsidP="0055078F">
      <w:pPr>
        <w:numPr>
          <w:ilvl w:val="0"/>
          <w:numId w:val="13"/>
        </w:numPr>
        <w:rPr>
          <w:rFonts w:ascii="Courier New" w:hAnsi="Courier New" w:cs="Courier New"/>
          <w:sz w:val="20"/>
          <w:szCs w:val="20"/>
        </w:rPr>
      </w:pPr>
      <w:r w:rsidRPr="001E2E90">
        <w:rPr>
          <w:rFonts w:ascii="Courier New" w:hAnsi="Courier New" w:cs="Courier New"/>
          <w:sz w:val="20"/>
          <w:szCs w:val="20"/>
        </w:rPr>
        <w:t>Developed the</w:t>
      </w:r>
      <w:r w:rsidR="00C109E0">
        <w:rPr>
          <w:rFonts w:ascii="Courier New" w:hAnsi="Courier New" w:cs="Courier New"/>
          <w:sz w:val="20"/>
          <w:szCs w:val="20"/>
        </w:rPr>
        <w:t xml:space="preserve"> applications</w:t>
      </w:r>
      <w:r w:rsidRPr="001E2E90">
        <w:rPr>
          <w:rFonts w:ascii="Courier New" w:hAnsi="Courier New" w:cs="Courier New"/>
          <w:sz w:val="20"/>
          <w:szCs w:val="20"/>
        </w:rPr>
        <w:t xml:space="preserve"> backend python </w:t>
      </w:r>
      <w:r w:rsidR="00C109E0">
        <w:rPr>
          <w:rFonts w:ascii="Courier New" w:hAnsi="Courier New" w:cs="Courier New"/>
          <w:sz w:val="20"/>
          <w:szCs w:val="20"/>
        </w:rPr>
        <w:t xml:space="preserve">logic, which </w:t>
      </w:r>
      <w:r w:rsidRPr="001E2E90">
        <w:rPr>
          <w:rFonts w:ascii="Courier New" w:hAnsi="Courier New" w:cs="Courier New"/>
          <w:sz w:val="20"/>
          <w:szCs w:val="20"/>
        </w:rPr>
        <w:t>process</w:t>
      </w:r>
      <w:r w:rsidR="009A49F4">
        <w:rPr>
          <w:rFonts w:ascii="Courier New" w:hAnsi="Courier New" w:cs="Courier New"/>
          <w:sz w:val="20"/>
          <w:szCs w:val="20"/>
        </w:rPr>
        <w:t>es</w:t>
      </w:r>
      <w:r w:rsidRPr="001E2E90">
        <w:rPr>
          <w:rFonts w:ascii="Courier New" w:hAnsi="Courier New" w:cs="Courier New"/>
          <w:sz w:val="20"/>
          <w:szCs w:val="20"/>
        </w:rPr>
        <w:t xml:space="preserve"> the XML data.</w:t>
      </w:r>
    </w:p>
    <w:p w14:paraId="791251B8" w14:textId="08B89ED4" w:rsidR="00C109E0" w:rsidRPr="00C109E0" w:rsidRDefault="00C109E0" w:rsidP="00C109E0">
      <w:pPr>
        <w:numPr>
          <w:ilvl w:val="0"/>
          <w:numId w:val="13"/>
        </w:numPr>
        <w:rPr>
          <w:rFonts w:ascii="Courier New" w:hAnsi="Courier New" w:cs="Courier New"/>
          <w:sz w:val="20"/>
          <w:szCs w:val="20"/>
        </w:rPr>
      </w:pPr>
      <w:r>
        <w:rPr>
          <w:rFonts w:ascii="Courier New" w:hAnsi="Courier New" w:cs="Courier New"/>
          <w:sz w:val="20"/>
          <w:szCs w:val="20"/>
        </w:rPr>
        <w:t xml:space="preserve">This project utilized Confluence for documentation, Jira to track and update user stories, Bitbucket as source control, Jenkins for CI/CD, and </w:t>
      </w:r>
      <w:r w:rsidR="002F2194">
        <w:rPr>
          <w:rFonts w:ascii="Courier New" w:hAnsi="Courier New" w:cs="Courier New"/>
          <w:sz w:val="20"/>
          <w:szCs w:val="20"/>
        </w:rPr>
        <w:t xml:space="preserve">AWS SDK </w:t>
      </w:r>
      <w:r>
        <w:rPr>
          <w:rFonts w:ascii="Courier New" w:hAnsi="Courier New" w:cs="Courier New"/>
          <w:sz w:val="20"/>
          <w:szCs w:val="20"/>
        </w:rPr>
        <w:t>to provision AWS infrastructure.</w:t>
      </w:r>
    </w:p>
    <w:p w14:paraId="3F1CD19D" w14:textId="47A54554" w:rsidR="007F6379" w:rsidRPr="007F6379" w:rsidRDefault="007F6379" w:rsidP="007F6379">
      <w:pPr>
        <w:numPr>
          <w:ilvl w:val="0"/>
          <w:numId w:val="13"/>
        </w:numPr>
        <w:rPr>
          <w:rFonts w:ascii="Courier New" w:hAnsi="Courier New" w:cs="Courier New"/>
          <w:sz w:val="20"/>
          <w:szCs w:val="20"/>
        </w:rPr>
      </w:pPr>
      <w:r w:rsidRPr="001E2E90">
        <w:rPr>
          <w:rFonts w:ascii="Courier New" w:hAnsi="Courier New" w:cs="Courier New"/>
          <w:sz w:val="20"/>
          <w:szCs w:val="20"/>
        </w:rPr>
        <w:t xml:space="preserve">Produced </w:t>
      </w:r>
      <w:r w:rsidR="00C109E0">
        <w:rPr>
          <w:rFonts w:ascii="Courier New" w:hAnsi="Courier New" w:cs="Courier New"/>
          <w:sz w:val="20"/>
          <w:szCs w:val="20"/>
        </w:rPr>
        <w:t>20</w:t>
      </w:r>
      <w:r w:rsidR="009A49F4">
        <w:rPr>
          <w:rFonts w:ascii="Courier New" w:hAnsi="Courier New" w:cs="Courier New"/>
          <w:sz w:val="20"/>
          <w:szCs w:val="20"/>
        </w:rPr>
        <w:t>+</w:t>
      </w:r>
      <w:r w:rsidR="00C109E0">
        <w:rPr>
          <w:rFonts w:ascii="Courier New" w:hAnsi="Courier New" w:cs="Courier New"/>
          <w:sz w:val="20"/>
          <w:szCs w:val="20"/>
        </w:rPr>
        <w:t xml:space="preserve"> backend </w:t>
      </w:r>
      <w:r w:rsidRPr="001E2E90">
        <w:rPr>
          <w:rFonts w:ascii="Courier New" w:hAnsi="Courier New" w:cs="Courier New"/>
          <w:sz w:val="20"/>
          <w:szCs w:val="20"/>
        </w:rPr>
        <w:t xml:space="preserve">unit test cases </w:t>
      </w:r>
      <w:r w:rsidR="00C109E0">
        <w:rPr>
          <w:rFonts w:ascii="Courier New" w:hAnsi="Courier New" w:cs="Courier New"/>
          <w:sz w:val="20"/>
          <w:szCs w:val="20"/>
        </w:rPr>
        <w:t xml:space="preserve">which </w:t>
      </w:r>
      <w:r w:rsidRPr="001E2E90">
        <w:rPr>
          <w:rFonts w:ascii="Courier New" w:hAnsi="Courier New" w:cs="Courier New"/>
          <w:sz w:val="20"/>
          <w:szCs w:val="20"/>
        </w:rPr>
        <w:t xml:space="preserve">tested business logic functionality. </w:t>
      </w:r>
    </w:p>
    <w:p w14:paraId="2FD1EACE" w14:textId="2045A565" w:rsidR="007F6379" w:rsidRPr="007F6379" w:rsidRDefault="007F6379" w:rsidP="007F6379">
      <w:pPr>
        <w:numPr>
          <w:ilvl w:val="0"/>
          <w:numId w:val="13"/>
        </w:numPr>
        <w:rPr>
          <w:rFonts w:ascii="Courier New" w:hAnsi="Courier New" w:cs="Courier New"/>
          <w:sz w:val="20"/>
          <w:szCs w:val="20"/>
        </w:rPr>
      </w:pPr>
      <w:r w:rsidRPr="001E2E90">
        <w:rPr>
          <w:rFonts w:ascii="Courier New" w:hAnsi="Courier New" w:cs="Courier New"/>
          <w:sz w:val="20"/>
          <w:szCs w:val="20"/>
        </w:rPr>
        <w:t xml:space="preserve">Implemented business logic on AWS Lambda </w:t>
      </w:r>
    </w:p>
    <w:p w14:paraId="56465D7B" w14:textId="37534693" w:rsidR="0055078F" w:rsidRPr="001E2E90" w:rsidRDefault="0055078F" w:rsidP="0055078F">
      <w:pPr>
        <w:numPr>
          <w:ilvl w:val="0"/>
          <w:numId w:val="13"/>
        </w:numPr>
        <w:rPr>
          <w:rFonts w:ascii="Courier New" w:hAnsi="Courier New" w:cs="Courier New"/>
          <w:sz w:val="20"/>
          <w:szCs w:val="20"/>
        </w:rPr>
      </w:pPr>
      <w:r w:rsidRPr="001E2E90">
        <w:rPr>
          <w:rFonts w:ascii="Courier New" w:hAnsi="Courier New" w:cs="Courier New"/>
          <w:sz w:val="20"/>
          <w:szCs w:val="20"/>
        </w:rPr>
        <w:t>Developed the SQL codebase that creates, inserts, and updates database table.</w:t>
      </w:r>
    </w:p>
    <w:p w14:paraId="647D2D8B" w14:textId="1AC3ED1B" w:rsidR="0055078F" w:rsidRPr="001E2E90" w:rsidRDefault="0055078F" w:rsidP="0055078F">
      <w:pPr>
        <w:numPr>
          <w:ilvl w:val="0"/>
          <w:numId w:val="13"/>
        </w:numPr>
        <w:rPr>
          <w:rFonts w:ascii="Courier New" w:hAnsi="Courier New" w:cs="Courier New"/>
          <w:sz w:val="20"/>
          <w:szCs w:val="20"/>
        </w:rPr>
      </w:pPr>
      <w:r w:rsidRPr="001E2E90">
        <w:rPr>
          <w:rFonts w:ascii="Courier New" w:hAnsi="Courier New" w:cs="Courier New"/>
          <w:sz w:val="20"/>
          <w:szCs w:val="20"/>
        </w:rPr>
        <w:t>Helped create</w:t>
      </w:r>
      <w:r w:rsidR="007F6379">
        <w:rPr>
          <w:rFonts w:ascii="Courier New" w:hAnsi="Courier New" w:cs="Courier New"/>
          <w:sz w:val="20"/>
          <w:szCs w:val="20"/>
        </w:rPr>
        <w:t>, utilizing Angular 9,</w:t>
      </w:r>
      <w:r w:rsidRPr="001E2E90">
        <w:rPr>
          <w:rFonts w:ascii="Courier New" w:hAnsi="Courier New" w:cs="Courier New"/>
          <w:sz w:val="20"/>
          <w:szCs w:val="20"/>
        </w:rPr>
        <w:t xml:space="preserve"> </w:t>
      </w:r>
      <w:r w:rsidR="007F6379">
        <w:rPr>
          <w:rFonts w:ascii="Courier New" w:hAnsi="Courier New" w:cs="Courier New"/>
          <w:sz w:val="20"/>
          <w:szCs w:val="20"/>
        </w:rPr>
        <w:t>a</w:t>
      </w:r>
      <w:r w:rsidRPr="001E2E90">
        <w:rPr>
          <w:rFonts w:ascii="Courier New" w:hAnsi="Courier New" w:cs="Courier New"/>
          <w:sz w:val="20"/>
          <w:szCs w:val="20"/>
        </w:rPr>
        <w:t xml:space="preserve"> user interface.</w:t>
      </w:r>
    </w:p>
    <w:p w14:paraId="314922FC" w14:textId="2215771C" w:rsidR="0055078F" w:rsidRPr="001E2E90" w:rsidRDefault="0055078F" w:rsidP="0055078F">
      <w:pPr>
        <w:numPr>
          <w:ilvl w:val="0"/>
          <w:numId w:val="13"/>
        </w:numPr>
        <w:rPr>
          <w:rFonts w:ascii="Courier New" w:hAnsi="Courier New" w:cs="Courier New"/>
          <w:sz w:val="20"/>
          <w:szCs w:val="20"/>
        </w:rPr>
      </w:pPr>
      <w:r w:rsidRPr="001E2E90">
        <w:rPr>
          <w:rFonts w:ascii="Courier New" w:hAnsi="Courier New" w:cs="Courier New"/>
          <w:sz w:val="20"/>
          <w:szCs w:val="20"/>
        </w:rPr>
        <w:t xml:space="preserve">Wrote </w:t>
      </w:r>
      <w:r w:rsidR="000770AC">
        <w:rPr>
          <w:rFonts w:ascii="Courier New" w:hAnsi="Courier New" w:cs="Courier New"/>
          <w:sz w:val="20"/>
          <w:szCs w:val="20"/>
        </w:rPr>
        <w:t>30</w:t>
      </w:r>
      <w:r w:rsidR="00FD1120">
        <w:rPr>
          <w:rFonts w:ascii="Courier New" w:hAnsi="Courier New" w:cs="Courier New"/>
          <w:sz w:val="20"/>
          <w:szCs w:val="20"/>
        </w:rPr>
        <w:t>+</w:t>
      </w:r>
      <w:r w:rsidR="000770AC">
        <w:rPr>
          <w:rFonts w:ascii="Courier New" w:hAnsi="Courier New" w:cs="Courier New"/>
          <w:sz w:val="20"/>
          <w:szCs w:val="20"/>
        </w:rPr>
        <w:t xml:space="preserve"> </w:t>
      </w:r>
      <w:r w:rsidR="00C109E0">
        <w:rPr>
          <w:rFonts w:ascii="Courier New" w:hAnsi="Courier New" w:cs="Courier New"/>
          <w:sz w:val="20"/>
          <w:szCs w:val="20"/>
        </w:rPr>
        <w:t xml:space="preserve">front end </w:t>
      </w:r>
      <w:r w:rsidRPr="001E2E90">
        <w:rPr>
          <w:rFonts w:ascii="Courier New" w:hAnsi="Courier New" w:cs="Courier New"/>
          <w:sz w:val="20"/>
          <w:szCs w:val="20"/>
        </w:rPr>
        <w:t xml:space="preserve">unit test cases </w:t>
      </w:r>
      <w:r w:rsidR="00C109E0">
        <w:rPr>
          <w:rFonts w:ascii="Courier New" w:hAnsi="Courier New" w:cs="Courier New"/>
          <w:sz w:val="20"/>
          <w:szCs w:val="20"/>
        </w:rPr>
        <w:t xml:space="preserve">utilizing </w:t>
      </w:r>
      <w:r w:rsidRPr="001E2E90">
        <w:rPr>
          <w:rFonts w:ascii="Courier New" w:hAnsi="Courier New" w:cs="Courier New"/>
          <w:sz w:val="20"/>
          <w:szCs w:val="20"/>
        </w:rPr>
        <w:t>the Jasmine Testing Framework and Karma test runner.</w:t>
      </w:r>
    </w:p>
    <w:p w14:paraId="56DD57E6" w14:textId="4E7AFF84" w:rsidR="006635B4" w:rsidRPr="001E2E90" w:rsidRDefault="0055078F" w:rsidP="006635B4">
      <w:pPr>
        <w:numPr>
          <w:ilvl w:val="0"/>
          <w:numId w:val="13"/>
        </w:numPr>
        <w:rPr>
          <w:rFonts w:ascii="Courier New" w:hAnsi="Courier New" w:cs="Courier New"/>
          <w:sz w:val="20"/>
          <w:szCs w:val="20"/>
        </w:rPr>
      </w:pPr>
      <w:r w:rsidRPr="001E2E90">
        <w:rPr>
          <w:rFonts w:ascii="Courier New" w:hAnsi="Courier New" w:cs="Courier New"/>
          <w:sz w:val="20"/>
          <w:szCs w:val="20"/>
        </w:rPr>
        <w:t xml:space="preserve">Created the </w:t>
      </w:r>
      <w:r w:rsidR="00FD1120">
        <w:rPr>
          <w:rFonts w:ascii="Courier New" w:hAnsi="Courier New" w:cs="Courier New"/>
          <w:sz w:val="20"/>
          <w:szCs w:val="20"/>
        </w:rPr>
        <w:t>service</w:t>
      </w:r>
      <w:r w:rsidRPr="001E2E90">
        <w:rPr>
          <w:rFonts w:ascii="Courier New" w:hAnsi="Courier New" w:cs="Courier New"/>
          <w:sz w:val="20"/>
          <w:szCs w:val="20"/>
        </w:rPr>
        <w:t xml:space="preserve"> that integrated SSO with user interface.</w:t>
      </w:r>
    </w:p>
    <w:p w14:paraId="7D0D49A6" w14:textId="77777777" w:rsidR="0055078F" w:rsidRPr="001E2E90" w:rsidRDefault="0055078F" w:rsidP="005E1DD2">
      <w:pPr>
        <w:rPr>
          <w:rFonts w:ascii="Courier New" w:hAnsi="Courier New" w:cs="Courier New"/>
          <w:b/>
          <w:bCs/>
          <w:sz w:val="20"/>
          <w:szCs w:val="20"/>
        </w:rPr>
      </w:pPr>
    </w:p>
    <w:p w14:paraId="792FDB2A" w14:textId="26E6BDD5" w:rsidR="005E1DD2" w:rsidRPr="001E2E90" w:rsidRDefault="005E1DD2" w:rsidP="005E1DD2">
      <w:pPr>
        <w:rPr>
          <w:rFonts w:ascii="Courier New" w:hAnsi="Courier New" w:cs="Courier New"/>
          <w:sz w:val="20"/>
          <w:szCs w:val="20"/>
        </w:rPr>
      </w:pPr>
      <w:r w:rsidRPr="001E2E90">
        <w:rPr>
          <w:rFonts w:ascii="Courier New" w:hAnsi="Courier New" w:cs="Courier New"/>
          <w:b/>
          <w:bCs/>
          <w:sz w:val="20"/>
          <w:szCs w:val="20"/>
        </w:rPr>
        <w:t xml:space="preserve">Employer Name: Accenture </w:t>
      </w:r>
    </w:p>
    <w:p w14:paraId="2BA7B385" w14:textId="08C529D4" w:rsidR="005E1DD2" w:rsidRPr="001E2E90" w:rsidRDefault="005E1DD2" w:rsidP="005E1DD2">
      <w:pPr>
        <w:rPr>
          <w:rFonts w:ascii="Courier New" w:hAnsi="Courier New" w:cs="Courier New"/>
          <w:b/>
          <w:bCs/>
          <w:sz w:val="20"/>
          <w:szCs w:val="20"/>
        </w:rPr>
      </w:pPr>
      <w:r w:rsidRPr="001E2E90">
        <w:rPr>
          <w:rFonts w:ascii="Courier New" w:hAnsi="Courier New" w:cs="Courier New"/>
          <w:b/>
          <w:bCs/>
          <w:sz w:val="20"/>
          <w:szCs w:val="20"/>
        </w:rPr>
        <w:t xml:space="preserve">Client: </w:t>
      </w:r>
      <w:r w:rsidR="0093135A" w:rsidRPr="001E2E90">
        <w:rPr>
          <w:rFonts w:ascii="Courier New" w:hAnsi="Courier New" w:cs="Courier New"/>
          <w:b/>
          <w:bCs/>
          <w:sz w:val="20"/>
          <w:szCs w:val="20"/>
        </w:rPr>
        <w:t>Financial Institution</w:t>
      </w:r>
    </w:p>
    <w:p w14:paraId="5B9EB767" w14:textId="712A147D" w:rsidR="005E1DD2" w:rsidRPr="001E2E90" w:rsidRDefault="005E1DD2" w:rsidP="005E1DD2">
      <w:pPr>
        <w:rPr>
          <w:rFonts w:ascii="Courier New" w:hAnsi="Courier New" w:cs="Courier New"/>
          <w:b/>
          <w:bCs/>
          <w:sz w:val="20"/>
          <w:szCs w:val="20"/>
        </w:rPr>
      </w:pPr>
      <w:r w:rsidRPr="001E2E90">
        <w:rPr>
          <w:rFonts w:ascii="Courier New" w:hAnsi="Courier New" w:cs="Courier New"/>
          <w:b/>
          <w:bCs/>
          <w:sz w:val="20"/>
          <w:szCs w:val="20"/>
        </w:rPr>
        <w:t>Start Date: 04/00/20 End Date: 06/01/20</w:t>
      </w:r>
    </w:p>
    <w:p w14:paraId="72EECC32" w14:textId="3030FFE7" w:rsidR="005E1DD2" w:rsidRPr="001E2E90" w:rsidRDefault="005E1DD2" w:rsidP="005E1DD2">
      <w:pPr>
        <w:rPr>
          <w:rFonts w:ascii="Courier New" w:hAnsi="Courier New" w:cs="Courier New"/>
          <w:b/>
          <w:bCs/>
          <w:sz w:val="20"/>
          <w:szCs w:val="20"/>
        </w:rPr>
      </w:pPr>
      <w:r w:rsidRPr="001E2E90">
        <w:rPr>
          <w:rFonts w:ascii="Courier New" w:hAnsi="Courier New" w:cs="Courier New"/>
          <w:b/>
          <w:bCs/>
          <w:sz w:val="20"/>
          <w:szCs w:val="20"/>
        </w:rPr>
        <w:t>Role Played: DevOps Engineer</w:t>
      </w:r>
    </w:p>
    <w:p w14:paraId="62D5FE35" w14:textId="4686276C" w:rsidR="0055078F" w:rsidRPr="001E2E90" w:rsidRDefault="0055078F" w:rsidP="005E1DD2">
      <w:pPr>
        <w:rPr>
          <w:rFonts w:ascii="Courier New" w:hAnsi="Courier New" w:cs="Courier New"/>
          <w:b/>
          <w:bCs/>
          <w:sz w:val="20"/>
          <w:szCs w:val="20"/>
        </w:rPr>
      </w:pPr>
    </w:p>
    <w:p w14:paraId="5AB440B4" w14:textId="79076379" w:rsidR="0055078F" w:rsidRPr="001E2E90" w:rsidRDefault="0093135A" w:rsidP="00564C32">
      <w:pPr>
        <w:ind w:firstLine="720"/>
        <w:rPr>
          <w:rFonts w:ascii="Courier New" w:hAnsi="Courier New" w:cs="Courier New"/>
          <w:color w:val="000000" w:themeColor="text1"/>
          <w:sz w:val="20"/>
          <w:szCs w:val="20"/>
          <w:shd w:val="clear" w:color="auto" w:fill="FFFFFF"/>
        </w:rPr>
      </w:pPr>
      <w:r w:rsidRPr="001E2E90">
        <w:rPr>
          <w:rFonts w:ascii="Courier New" w:hAnsi="Courier New" w:cs="Courier New"/>
          <w:sz w:val="20"/>
          <w:szCs w:val="20"/>
        </w:rPr>
        <w:t>Financial Institution</w:t>
      </w:r>
      <w:r w:rsidRPr="001E2E90">
        <w:rPr>
          <w:rFonts w:ascii="Courier New" w:hAnsi="Courier New" w:cs="Courier New"/>
          <w:color w:val="000000" w:themeColor="text1"/>
          <w:sz w:val="20"/>
          <w:szCs w:val="20"/>
          <w:shd w:val="clear" w:color="auto" w:fill="FFFFFF"/>
        </w:rPr>
        <w:t xml:space="preserve"> </w:t>
      </w:r>
      <w:r w:rsidR="0055078F" w:rsidRPr="001E2E90">
        <w:rPr>
          <w:rFonts w:ascii="Courier New" w:hAnsi="Courier New" w:cs="Courier New"/>
          <w:color w:val="000000" w:themeColor="text1"/>
          <w:sz w:val="20"/>
          <w:szCs w:val="20"/>
          <w:shd w:val="clear" w:color="auto" w:fill="FFFFFF"/>
        </w:rPr>
        <w:t xml:space="preserve">employed the DCIC to migrate their application from </w:t>
      </w:r>
      <w:r w:rsidR="00307C86" w:rsidRPr="001E2E90">
        <w:rPr>
          <w:rFonts w:ascii="Courier New" w:hAnsi="Courier New" w:cs="Courier New"/>
          <w:color w:val="000000" w:themeColor="text1"/>
          <w:sz w:val="20"/>
          <w:szCs w:val="20"/>
          <w:shd w:val="clear" w:color="auto" w:fill="FFFFFF"/>
        </w:rPr>
        <w:t>on-premises</w:t>
      </w:r>
      <w:r w:rsidR="0055078F" w:rsidRPr="001E2E90">
        <w:rPr>
          <w:rFonts w:ascii="Courier New" w:hAnsi="Courier New" w:cs="Courier New"/>
          <w:color w:val="000000" w:themeColor="text1"/>
          <w:sz w:val="20"/>
          <w:szCs w:val="20"/>
          <w:shd w:val="clear" w:color="auto" w:fill="FFFFFF"/>
        </w:rPr>
        <w:t xml:space="preserve"> infrastructure to AWS cloud infrastructure</w:t>
      </w:r>
      <w:r w:rsidR="009D7CFF">
        <w:rPr>
          <w:rFonts w:ascii="Courier New" w:hAnsi="Courier New" w:cs="Courier New"/>
          <w:color w:val="000000" w:themeColor="text1"/>
          <w:sz w:val="20"/>
          <w:szCs w:val="20"/>
          <w:shd w:val="clear" w:color="auto" w:fill="FFFFFF"/>
        </w:rPr>
        <w:t xml:space="preserve"> as well as update the application’s technology stack</w:t>
      </w:r>
      <w:r w:rsidR="0055078F" w:rsidRPr="001E2E90">
        <w:rPr>
          <w:rFonts w:ascii="Courier New" w:hAnsi="Courier New" w:cs="Courier New"/>
          <w:color w:val="000000" w:themeColor="text1"/>
          <w:sz w:val="20"/>
          <w:szCs w:val="20"/>
          <w:shd w:val="clear" w:color="auto" w:fill="FFFFFF"/>
        </w:rPr>
        <w:t xml:space="preserve">. For this project, I was a member of a DevOps team. This required the use several DevOps related technologies, such as Maven, Jenkins, Docker, and Tomcat. I, along with my team, developed groovy scripts that automated the construction of the </w:t>
      </w:r>
      <w:r w:rsidR="007F6379" w:rsidRPr="001E2E90">
        <w:rPr>
          <w:rFonts w:ascii="Courier New" w:hAnsi="Courier New" w:cs="Courier New"/>
          <w:sz w:val="20"/>
          <w:szCs w:val="20"/>
        </w:rPr>
        <w:t>Financial Institution</w:t>
      </w:r>
      <w:r w:rsidR="007F6379" w:rsidRPr="001E2E90">
        <w:rPr>
          <w:rFonts w:ascii="Courier New" w:hAnsi="Courier New" w:cs="Courier New"/>
          <w:color w:val="000000" w:themeColor="text1"/>
          <w:sz w:val="20"/>
          <w:szCs w:val="20"/>
          <w:shd w:val="clear" w:color="auto" w:fill="FFFFFF"/>
        </w:rPr>
        <w:t xml:space="preserve"> </w:t>
      </w:r>
      <w:r w:rsidR="0055078F" w:rsidRPr="001E2E90">
        <w:rPr>
          <w:rFonts w:ascii="Courier New" w:hAnsi="Courier New" w:cs="Courier New"/>
          <w:color w:val="000000" w:themeColor="text1"/>
          <w:sz w:val="20"/>
          <w:szCs w:val="20"/>
          <w:shd w:val="clear" w:color="auto" w:fill="FFFFFF"/>
        </w:rPr>
        <w:t xml:space="preserve">application. </w:t>
      </w:r>
    </w:p>
    <w:p w14:paraId="5629D662" w14:textId="77777777" w:rsidR="005E1DD2" w:rsidRPr="001E2E90" w:rsidRDefault="005E1DD2" w:rsidP="005E1DD2">
      <w:pPr>
        <w:rPr>
          <w:rFonts w:ascii="Courier New" w:hAnsi="Courier New" w:cs="Courier New"/>
          <w:color w:val="000000" w:themeColor="text1"/>
          <w:sz w:val="20"/>
          <w:szCs w:val="20"/>
        </w:rPr>
      </w:pPr>
    </w:p>
    <w:p w14:paraId="1E1243B2" w14:textId="77777777" w:rsidR="005E1DD2" w:rsidRPr="001E2E90" w:rsidRDefault="005E1DD2" w:rsidP="005E1DD2">
      <w:pPr>
        <w:rPr>
          <w:rFonts w:ascii="Courier New" w:hAnsi="Courier New" w:cs="Courier New"/>
          <w:b/>
          <w:bCs/>
          <w:sz w:val="20"/>
          <w:szCs w:val="20"/>
          <w:u w:val="single"/>
        </w:rPr>
      </w:pPr>
      <w:r w:rsidRPr="001E2E90">
        <w:rPr>
          <w:rFonts w:ascii="Courier New" w:hAnsi="Courier New" w:cs="Courier New"/>
          <w:b/>
          <w:bCs/>
          <w:sz w:val="20"/>
          <w:szCs w:val="20"/>
          <w:u w:val="single"/>
        </w:rPr>
        <w:t>Responsibilities:</w:t>
      </w:r>
    </w:p>
    <w:p w14:paraId="3DBBD230" w14:textId="77777777" w:rsidR="005E1DD2" w:rsidRPr="001E2E90" w:rsidRDefault="005E1DD2" w:rsidP="005E1DD2">
      <w:pPr>
        <w:rPr>
          <w:rFonts w:ascii="Courier New" w:hAnsi="Courier New" w:cs="Courier New"/>
          <w:b/>
          <w:bCs/>
          <w:sz w:val="20"/>
          <w:szCs w:val="20"/>
          <w:u w:val="single"/>
        </w:rPr>
      </w:pPr>
    </w:p>
    <w:p w14:paraId="2371EBD6" w14:textId="68114223" w:rsidR="005E1DD2" w:rsidRPr="001E2E90" w:rsidRDefault="005E1DD2" w:rsidP="005E1DD2">
      <w:pPr>
        <w:numPr>
          <w:ilvl w:val="0"/>
          <w:numId w:val="12"/>
        </w:numPr>
        <w:rPr>
          <w:rFonts w:ascii="Courier New" w:hAnsi="Courier New" w:cs="Courier New"/>
          <w:sz w:val="20"/>
          <w:szCs w:val="20"/>
        </w:rPr>
      </w:pPr>
      <w:r w:rsidRPr="001E2E90">
        <w:rPr>
          <w:rFonts w:ascii="Courier New" w:hAnsi="Courier New" w:cs="Courier New"/>
          <w:sz w:val="20"/>
          <w:szCs w:val="20"/>
        </w:rPr>
        <w:t>Migrated monolithic Java EE based application from on-prem/brownfield (</w:t>
      </w:r>
      <w:r w:rsidRPr="001E2E90">
        <w:rPr>
          <w:rFonts w:ascii="Courier New" w:hAnsi="Courier New" w:cs="Courier New"/>
          <w:sz w:val="20"/>
          <w:szCs w:val="20"/>
          <w:lang w:val="fr-FR"/>
        </w:rPr>
        <w:t>Solaris/iPlanet/WebLogic/Oracle RAC</w:t>
      </w:r>
      <w:r w:rsidRPr="001E2E90">
        <w:rPr>
          <w:rFonts w:ascii="Courier New" w:hAnsi="Courier New" w:cs="Courier New"/>
          <w:sz w:val="20"/>
          <w:szCs w:val="20"/>
        </w:rPr>
        <w:t>) to AWS greenfield (Linux/Apache Web Server/Tomcat/Oracle RDS)</w:t>
      </w:r>
      <w:r w:rsidR="00FD4C34">
        <w:rPr>
          <w:rFonts w:ascii="Courier New" w:hAnsi="Courier New" w:cs="Courier New"/>
          <w:sz w:val="20"/>
          <w:szCs w:val="20"/>
        </w:rPr>
        <w:t>.</w:t>
      </w:r>
    </w:p>
    <w:p w14:paraId="6471300E" w14:textId="5339B63E" w:rsidR="005E1DD2" w:rsidRPr="001E2E90" w:rsidRDefault="005E1DD2" w:rsidP="005E1DD2">
      <w:pPr>
        <w:numPr>
          <w:ilvl w:val="0"/>
          <w:numId w:val="12"/>
        </w:numPr>
        <w:rPr>
          <w:rFonts w:ascii="Courier New" w:hAnsi="Courier New" w:cs="Courier New"/>
          <w:sz w:val="20"/>
          <w:szCs w:val="20"/>
        </w:rPr>
      </w:pPr>
      <w:r w:rsidRPr="001E2E90">
        <w:rPr>
          <w:rFonts w:ascii="Courier New" w:hAnsi="Courier New" w:cs="Courier New"/>
          <w:sz w:val="20"/>
          <w:szCs w:val="20"/>
        </w:rPr>
        <w:t>Developed groovy scripts that automated the construction of the client’s application</w:t>
      </w:r>
      <w:r w:rsidR="00FD4C34">
        <w:rPr>
          <w:rFonts w:ascii="Courier New" w:hAnsi="Courier New" w:cs="Courier New"/>
          <w:sz w:val="20"/>
          <w:szCs w:val="20"/>
        </w:rPr>
        <w:t>.</w:t>
      </w:r>
    </w:p>
    <w:p w14:paraId="654D7595" w14:textId="28189C87" w:rsidR="005E1DD2" w:rsidRPr="001E2E90" w:rsidRDefault="005E1DD2" w:rsidP="005E1DD2">
      <w:pPr>
        <w:numPr>
          <w:ilvl w:val="0"/>
          <w:numId w:val="12"/>
        </w:numPr>
        <w:rPr>
          <w:rFonts w:ascii="Courier New" w:hAnsi="Courier New" w:cs="Courier New"/>
          <w:sz w:val="20"/>
          <w:szCs w:val="20"/>
        </w:rPr>
      </w:pPr>
      <w:r w:rsidRPr="001E2E90">
        <w:rPr>
          <w:rFonts w:ascii="Courier New" w:hAnsi="Courier New" w:cs="Courier New"/>
          <w:sz w:val="20"/>
          <w:szCs w:val="20"/>
        </w:rPr>
        <w:t>Took client’s existing monolithic application and containerized the application utilizing Docker</w:t>
      </w:r>
      <w:r w:rsidR="00FD4C34">
        <w:rPr>
          <w:rFonts w:ascii="Courier New" w:hAnsi="Courier New" w:cs="Courier New"/>
          <w:sz w:val="20"/>
          <w:szCs w:val="20"/>
        </w:rPr>
        <w:t>.</w:t>
      </w:r>
    </w:p>
    <w:p w14:paraId="67A4AF91" w14:textId="03E4C54D" w:rsidR="005E1DD2" w:rsidRDefault="005E1DD2" w:rsidP="005E1DD2">
      <w:pPr>
        <w:numPr>
          <w:ilvl w:val="0"/>
          <w:numId w:val="12"/>
        </w:numPr>
        <w:rPr>
          <w:rFonts w:ascii="Courier New" w:hAnsi="Courier New" w:cs="Courier New"/>
          <w:sz w:val="20"/>
          <w:szCs w:val="20"/>
        </w:rPr>
      </w:pPr>
      <w:r w:rsidRPr="001E2E90">
        <w:rPr>
          <w:rFonts w:ascii="Courier New" w:hAnsi="Courier New" w:cs="Courier New"/>
          <w:sz w:val="20"/>
          <w:szCs w:val="20"/>
        </w:rPr>
        <w:t>Modernized CI/CD pipeline utilizing Jenkins, Maven, SonarQube, Checkmarx, and Twistlock</w:t>
      </w:r>
      <w:r w:rsidR="00FD4C34">
        <w:rPr>
          <w:rFonts w:ascii="Courier New" w:hAnsi="Courier New" w:cs="Courier New"/>
          <w:sz w:val="20"/>
          <w:szCs w:val="20"/>
        </w:rPr>
        <w:t>.</w:t>
      </w:r>
    </w:p>
    <w:p w14:paraId="7A71D5B7" w14:textId="7C20B6E7" w:rsidR="009A49F4" w:rsidRDefault="009A49F4" w:rsidP="009A49F4">
      <w:pPr>
        <w:rPr>
          <w:rFonts w:ascii="Courier New" w:hAnsi="Courier New" w:cs="Courier New"/>
          <w:sz w:val="20"/>
          <w:szCs w:val="20"/>
        </w:rPr>
      </w:pPr>
    </w:p>
    <w:p w14:paraId="0E15ABA4" w14:textId="70665F75" w:rsidR="009A49F4" w:rsidRDefault="009A49F4" w:rsidP="009A49F4">
      <w:pPr>
        <w:rPr>
          <w:rFonts w:ascii="Courier New" w:hAnsi="Courier New" w:cs="Courier New"/>
          <w:sz w:val="20"/>
          <w:szCs w:val="20"/>
        </w:rPr>
      </w:pPr>
    </w:p>
    <w:p w14:paraId="22690424" w14:textId="31D09DA4" w:rsidR="009A49F4" w:rsidRDefault="009A49F4" w:rsidP="009A49F4">
      <w:pPr>
        <w:rPr>
          <w:rFonts w:ascii="Courier New" w:hAnsi="Courier New" w:cs="Courier New"/>
          <w:sz w:val="20"/>
          <w:szCs w:val="20"/>
        </w:rPr>
      </w:pPr>
    </w:p>
    <w:p w14:paraId="2B3C57C6" w14:textId="77777777" w:rsidR="009A49F4" w:rsidRPr="001E2E90" w:rsidRDefault="009A49F4" w:rsidP="009A49F4">
      <w:pPr>
        <w:rPr>
          <w:rFonts w:ascii="Courier New" w:hAnsi="Courier New" w:cs="Courier New"/>
          <w:sz w:val="20"/>
          <w:szCs w:val="20"/>
        </w:rPr>
      </w:pPr>
    </w:p>
    <w:p w14:paraId="288E611A" w14:textId="77777777" w:rsidR="005E1DD2" w:rsidRPr="001E2E90" w:rsidRDefault="005E1DD2" w:rsidP="008A16D4">
      <w:pPr>
        <w:rPr>
          <w:rFonts w:ascii="Courier New" w:hAnsi="Courier New" w:cs="Courier New"/>
          <w:b/>
          <w:bCs/>
          <w:sz w:val="20"/>
          <w:szCs w:val="20"/>
        </w:rPr>
      </w:pPr>
    </w:p>
    <w:p w14:paraId="13157DB9" w14:textId="78E5F253" w:rsidR="00585143" w:rsidRPr="001E2E90" w:rsidRDefault="008A16D4" w:rsidP="008A16D4">
      <w:pPr>
        <w:rPr>
          <w:rFonts w:ascii="Courier New" w:hAnsi="Courier New" w:cs="Courier New"/>
          <w:sz w:val="20"/>
          <w:szCs w:val="20"/>
        </w:rPr>
      </w:pPr>
      <w:r w:rsidRPr="001E2E90">
        <w:rPr>
          <w:rFonts w:ascii="Courier New" w:hAnsi="Courier New" w:cs="Courier New"/>
          <w:b/>
          <w:bCs/>
          <w:sz w:val="20"/>
          <w:szCs w:val="20"/>
        </w:rPr>
        <w:t xml:space="preserve">Employer Name: Accenture </w:t>
      </w:r>
    </w:p>
    <w:p w14:paraId="71B64B88" w14:textId="1F7DE4AB" w:rsidR="008A16D4" w:rsidRPr="001E2E90" w:rsidRDefault="008A16D4" w:rsidP="008A16D4">
      <w:pPr>
        <w:rPr>
          <w:rFonts w:ascii="Courier New" w:hAnsi="Courier New" w:cs="Courier New"/>
          <w:b/>
          <w:bCs/>
          <w:sz w:val="20"/>
          <w:szCs w:val="20"/>
        </w:rPr>
      </w:pPr>
      <w:r w:rsidRPr="001E2E90">
        <w:rPr>
          <w:rFonts w:ascii="Courier New" w:hAnsi="Courier New" w:cs="Courier New"/>
          <w:b/>
          <w:bCs/>
          <w:sz w:val="20"/>
          <w:szCs w:val="20"/>
        </w:rPr>
        <w:t>Start Date:</w:t>
      </w:r>
      <w:r w:rsidR="00B50481" w:rsidRPr="001E2E90">
        <w:rPr>
          <w:rFonts w:ascii="Courier New" w:hAnsi="Courier New" w:cs="Courier New"/>
          <w:b/>
          <w:bCs/>
          <w:sz w:val="20"/>
          <w:szCs w:val="20"/>
        </w:rPr>
        <w:t xml:space="preserve"> 01/22/20</w:t>
      </w:r>
      <w:r w:rsidRPr="001E2E90">
        <w:rPr>
          <w:rFonts w:ascii="Courier New" w:hAnsi="Courier New" w:cs="Courier New"/>
          <w:b/>
          <w:bCs/>
          <w:sz w:val="20"/>
          <w:szCs w:val="20"/>
        </w:rPr>
        <w:t xml:space="preserve"> End Date:</w:t>
      </w:r>
      <w:r w:rsidR="0040419B" w:rsidRPr="001E2E90">
        <w:rPr>
          <w:rFonts w:ascii="Courier New" w:hAnsi="Courier New" w:cs="Courier New"/>
          <w:b/>
          <w:bCs/>
          <w:sz w:val="20"/>
          <w:szCs w:val="20"/>
        </w:rPr>
        <w:t xml:space="preserve"> 03/05/20</w:t>
      </w:r>
    </w:p>
    <w:p w14:paraId="797C9AE9" w14:textId="05C0DC7E" w:rsidR="008A16D4" w:rsidRPr="001E2E90" w:rsidRDefault="008A16D4" w:rsidP="008A16D4">
      <w:pPr>
        <w:rPr>
          <w:rFonts w:ascii="Courier New" w:hAnsi="Courier New" w:cs="Courier New"/>
          <w:b/>
          <w:bCs/>
          <w:sz w:val="20"/>
          <w:szCs w:val="20"/>
        </w:rPr>
      </w:pPr>
      <w:r w:rsidRPr="001E2E90">
        <w:rPr>
          <w:rFonts w:ascii="Courier New" w:hAnsi="Courier New" w:cs="Courier New"/>
          <w:b/>
          <w:bCs/>
          <w:sz w:val="20"/>
          <w:szCs w:val="20"/>
        </w:rPr>
        <w:t>Role Played: Software Engineer</w:t>
      </w:r>
    </w:p>
    <w:p w14:paraId="52D783B9" w14:textId="30E521A8" w:rsidR="00E9476B" w:rsidRPr="001E2E90" w:rsidRDefault="00E9476B" w:rsidP="008A16D4">
      <w:pPr>
        <w:rPr>
          <w:rFonts w:ascii="Courier New" w:hAnsi="Courier New" w:cs="Courier New"/>
          <w:sz w:val="20"/>
          <w:szCs w:val="20"/>
        </w:rPr>
      </w:pPr>
    </w:p>
    <w:p w14:paraId="6A691492" w14:textId="19510327" w:rsidR="008073F6" w:rsidRPr="000770AC" w:rsidRDefault="00CD2D0F" w:rsidP="000770AC">
      <w:pPr>
        <w:ind w:firstLine="720"/>
        <w:rPr>
          <w:rFonts w:ascii="Courier New" w:hAnsi="Courier New" w:cs="Courier New"/>
          <w:color w:val="000000" w:themeColor="text1"/>
          <w:sz w:val="20"/>
          <w:szCs w:val="20"/>
          <w:shd w:val="clear" w:color="auto" w:fill="FFFFFF"/>
        </w:rPr>
      </w:pPr>
      <w:r w:rsidRPr="001E2E90">
        <w:rPr>
          <w:rFonts w:ascii="Courier New" w:hAnsi="Courier New" w:cs="Courier New"/>
          <w:color w:val="000000" w:themeColor="text1"/>
          <w:sz w:val="20"/>
          <w:szCs w:val="20"/>
          <w:shd w:val="clear" w:color="auto" w:fill="FFFFFF"/>
        </w:rPr>
        <w:t>T</w:t>
      </w:r>
      <w:r w:rsidR="00454FD1" w:rsidRPr="001E2E90">
        <w:rPr>
          <w:rFonts w:ascii="Courier New" w:hAnsi="Courier New" w:cs="Courier New"/>
          <w:color w:val="000000" w:themeColor="text1"/>
          <w:sz w:val="20"/>
          <w:szCs w:val="20"/>
          <w:shd w:val="clear" w:color="auto" w:fill="FFFFFF"/>
        </w:rPr>
        <w:t>he goal of this project was to</w:t>
      </w:r>
      <w:r w:rsidRPr="001E2E90">
        <w:rPr>
          <w:rFonts w:ascii="Courier New" w:hAnsi="Courier New" w:cs="Courier New"/>
          <w:color w:val="000000" w:themeColor="text1"/>
          <w:sz w:val="20"/>
          <w:szCs w:val="20"/>
          <w:shd w:val="clear" w:color="auto" w:fill="FFFFFF"/>
        </w:rPr>
        <w:t xml:space="preserve"> develop a</w:t>
      </w:r>
      <w:r w:rsidR="0040419B" w:rsidRPr="001E2E90">
        <w:rPr>
          <w:rFonts w:ascii="Courier New" w:hAnsi="Courier New" w:cs="Courier New"/>
          <w:color w:val="000000" w:themeColor="text1"/>
          <w:sz w:val="20"/>
          <w:szCs w:val="20"/>
          <w:shd w:val="clear" w:color="auto" w:fill="FFFFFF"/>
        </w:rPr>
        <w:t xml:space="preserve"> </w:t>
      </w:r>
      <w:r w:rsidR="007A2557" w:rsidRPr="001E2E90">
        <w:rPr>
          <w:rFonts w:ascii="Courier New" w:hAnsi="Courier New" w:cs="Courier New"/>
          <w:color w:val="000000" w:themeColor="text1"/>
          <w:sz w:val="20"/>
          <w:szCs w:val="20"/>
          <w:shd w:val="clear" w:color="auto" w:fill="FFFFFF"/>
        </w:rPr>
        <w:t>sophisticated</w:t>
      </w:r>
      <w:r w:rsidR="0040419B" w:rsidRPr="001E2E90">
        <w:rPr>
          <w:rFonts w:ascii="Courier New" w:hAnsi="Courier New" w:cs="Courier New"/>
          <w:color w:val="000000" w:themeColor="text1"/>
          <w:sz w:val="20"/>
          <w:szCs w:val="20"/>
          <w:shd w:val="clear" w:color="auto" w:fill="FFFFFF"/>
        </w:rPr>
        <w:t xml:space="preserve"> and useful Node.js custom skill</w:t>
      </w:r>
      <w:r w:rsidR="00454FD1" w:rsidRPr="001E2E90">
        <w:rPr>
          <w:rFonts w:ascii="Courier New" w:hAnsi="Courier New" w:cs="Courier New"/>
          <w:color w:val="000000" w:themeColor="text1"/>
          <w:sz w:val="20"/>
          <w:szCs w:val="20"/>
          <w:shd w:val="clear" w:color="auto" w:fill="FFFFFF"/>
        </w:rPr>
        <w:t>,</w:t>
      </w:r>
      <w:r w:rsidR="0040419B" w:rsidRPr="001E2E90">
        <w:rPr>
          <w:rFonts w:ascii="Courier New" w:hAnsi="Courier New" w:cs="Courier New"/>
          <w:color w:val="000000" w:themeColor="text1"/>
          <w:sz w:val="20"/>
          <w:szCs w:val="20"/>
          <w:shd w:val="clear" w:color="auto" w:fill="FFFFFF"/>
        </w:rPr>
        <w:t xml:space="preserve"> w</w:t>
      </w:r>
      <w:r w:rsidR="007A2557" w:rsidRPr="001E2E90">
        <w:rPr>
          <w:rFonts w:ascii="Courier New" w:hAnsi="Courier New" w:cs="Courier New"/>
          <w:color w:val="000000" w:themeColor="text1"/>
          <w:sz w:val="20"/>
          <w:szCs w:val="20"/>
          <w:shd w:val="clear" w:color="auto" w:fill="FFFFFF"/>
        </w:rPr>
        <w:t>hich</w:t>
      </w:r>
      <w:r w:rsidR="0040419B" w:rsidRPr="001E2E90">
        <w:rPr>
          <w:rFonts w:ascii="Courier New" w:hAnsi="Courier New" w:cs="Courier New"/>
          <w:color w:val="000000" w:themeColor="text1"/>
          <w:sz w:val="20"/>
          <w:szCs w:val="20"/>
          <w:shd w:val="clear" w:color="auto" w:fill="FFFFFF"/>
        </w:rPr>
        <w:t xml:space="preserve"> </w:t>
      </w:r>
      <w:r w:rsidR="007A2557" w:rsidRPr="001E2E90">
        <w:rPr>
          <w:rFonts w:ascii="Courier New" w:hAnsi="Courier New" w:cs="Courier New"/>
          <w:color w:val="000000" w:themeColor="text1"/>
          <w:sz w:val="20"/>
          <w:szCs w:val="20"/>
          <w:shd w:val="clear" w:color="auto" w:fill="FFFFFF"/>
        </w:rPr>
        <w:t>feat</w:t>
      </w:r>
      <w:r w:rsidR="00454FD1" w:rsidRPr="001E2E90">
        <w:rPr>
          <w:rFonts w:ascii="Courier New" w:hAnsi="Courier New" w:cs="Courier New"/>
          <w:color w:val="000000" w:themeColor="text1"/>
          <w:sz w:val="20"/>
          <w:szCs w:val="20"/>
          <w:shd w:val="clear" w:color="auto" w:fill="FFFFFF"/>
        </w:rPr>
        <w:t>ured the integration of</w:t>
      </w:r>
      <w:r w:rsidR="0040419B" w:rsidRPr="001E2E90">
        <w:rPr>
          <w:rFonts w:ascii="Courier New" w:hAnsi="Courier New" w:cs="Courier New"/>
          <w:color w:val="000000" w:themeColor="text1"/>
          <w:sz w:val="20"/>
          <w:szCs w:val="20"/>
          <w:shd w:val="clear" w:color="auto" w:fill="FFFFFF"/>
        </w:rPr>
        <w:t xml:space="preserve"> </w:t>
      </w:r>
      <w:r w:rsidR="00454FD1" w:rsidRPr="001E2E90">
        <w:rPr>
          <w:rFonts w:ascii="Courier New" w:hAnsi="Courier New" w:cs="Courier New"/>
          <w:color w:val="000000" w:themeColor="text1"/>
          <w:sz w:val="20"/>
          <w:szCs w:val="20"/>
          <w:shd w:val="clear" w:color="auto" w:fill="FFFFFF"/>
        </w:rPr>
        <w:t xml:space="preserve">external </w:t>
      </w:r>
      <w:r w:rsidR="0040419B" w:rsidRPr="001E2E90">
        <w:rPr>
          <w:rFonts w:ascii="Courier New" w:hAnsi="Courier New" w:cs="Courier New"/>
          <w:color w:val="000000" w:themeColor="text1"/>
          <w:sz w:val="20"/>
          <w:szCs w:val="20"/>
          <w:shd w:val="clear" w:color="auto" w:fill="FFFFFF"/>
        </w:rPr>
        <w:t>API</w:t>
      </w:r>
      <w:r w:rsidR="00454FD1" w:rsidRPr="001E2E90">
        <w:rPr>
          <w:rFonts w:ascii="Courier New" w:hAnsi="Courier New" w:cs="Courier New"/>
          <w:color w:val="000000" w:themeColor="text1"/>
          <w:sz w:val="20"/>
          <w:szCs w:val="20"/>
          <w:shd w:val="clear" w:color="auto" w:fill="FFFFFF"/>
        </w:rPr>
        <w:t xml:space="preserve"> calls</w:t>
      </w:r>
      <w:r w:rsidR="0040419B" w:rsidRPr="001E2E90">
        <w:rPr>
          <w:rFonts w:ascii="Courier New" w:hAnsi="Courier New" w:cs="Courier New"/>
          <w:color w:val="000000" w:themeColor="text1"/>
          <w:sz w:val="20"/>
          <w:szCs w:val="20"/>
          <w:shd w:val="clear" w:color="auto" w:fill="FFFFFF"/>
        </w:rPr>
        <w:t>, OAuth</w:t>
      </w:r>
      <w:r w:rsidR="00454FD1" w:rsidRPr="001E2E90">
        <w:rPr>
          <w:rFonts w:ascii="Courier New" w:hAnsi="Courier New" w:cs="Courier New"/>
          <w:color w:val="000000" w:themeColor="text1"/>
          <w:sz w:val="20"/>
          <w:szCs w:val="20"/>
          <w:shd w:val="clear" w:color="auto" w:fill="FFFFFF"/>
        </w:rPr>
        <w:t xml:space="preserve"> </w:t>
      </w:r>
      <w:r w:rsidR="0040419B" w:rsidRPr="001E2E90">
        <w:rPr>
          <w:rFonts w:ascii="Courier New" w:hAnsi="Courier New" w:cs="Courier New"/>
          <w:color w:val="000000" w:themeColor="text1"/>
          <w:sz w:val="20"/>
          <w:szCs w:val="20"/>
          <w:shd w:val="clear" w:color="auto" w:fill="FFFFFF"/>
        </w:rPr>
        <w:t>2</w:t>
      </w:r>
      <w:r w:rsidR="00454FD1" w:rsidRPr="001E2E90">
        <w:rPr>
          <w:rFonts w:ascii="Courier New" w:hAnsi="Courier New" w:cs="Courier New"/>
          <w:color w:val="000000" w:themeColor="text1"/>
          <w:sz w:val="20"/>
          <w:szCs w:val="20"/>
          <w:shd w:val="clear" w:color="auto" w:fill="FFFFFF"/>
        </w:rPr>
        <w:t>.0</w:t>
      </w:r>
      <w:r w:rsidR="0040419B" w:rsidRPr="001E2E90">
        <w:rPr>
          <w:rFonts w:ascii="Courier New" w:hAnsi="Courier New" w:cs="Courier New"/>
          <w:color w:val="000000" w:themeColor="text1"/>
          <w:sz w:val="20"/>
          <w:szCs w:val="20"/>
          <w:shd w:val="clear" w:color="auto" w:fill="FFFFFF"/>
        </w:rPr>
        <w:t>, and AWS DynamoDB, as well as dialog management, state management, and a self-provisioned AWS Lambda function. For this skill, the OAuth</w:t>
      </w:r>
      <w:r w:rsidR="00454FD1" w:rsidRPr="001E2E90">
        <w:rPr>
          <w:rFonts w:ascii="Courier New" w:hAnsi="Courier New" w:cs="Courier New"/>
          <w:color w:val="000000" w:themeColor="text1"/>
          <w:sz w:val="20"/>
          <w:szCs w:val="20"/>
          <w:shd w:val="clear" w:color="auto" w:fill="FFFFFF"/>
        </w:rPr>
        <w:t xml:space="preserve"> </w:t>
      </w:r>
      <w:r w:rsidR="0040419B" w:rsidRPr="001E2E90">
        <w:rPr>
          <w:rFonts w:ascii="Courier New" w:hAnsi="Courier New" w:cs="Courier New"/>
          <w:color w:val="000000" w:themeColor="text1"/>
          <w:sz w:val="20"/>
          <w:szCs w:val="20"/>
          <w:shd w:val="clear" w:color="auto" w:fill="FFFFFF"/>
        </w:rPr>
        <w:t>2</w:t>
      </w:r>
      <w:r w:rsidR="00454FD1" w:rsidRPr="001E2E90">
        <w:rPr>
          <w:rFonts w:ascii="Courier New" w:hAnsi="Courier New" w:cs="Courier New"/>
          <w:color w:val="000000" w:themeColor="text1"/>
          <w:sz w:val="20"/>
          <w:szCs w:val="20"/>
          <w:shd w:val="clear" w:color="auto" w:fill="FFFFFF"/>
        </w:rPr>
        <w:t>.0</w:t>
      </w:r>
      <w:r w:rsidR="0040419B" w:rsidRPr="001E2E90">
        <w:rPr>
          <w:rFonts w:ascii="Courier New" w:hAnsi="Courier New" w:cs="Courier New"/>
          <w:color w:val="000000" w:themeColor="text1"/>
          <w:sz w:val="20"/>
          <w:szCs w:val="20"/>
          <w:shd w:val="clear" w:color="auto" w:fill="FFFFFF"/>
        </w:rPr>
        <w:t xml:space="preserve"> server was used for account linking, which allows users to connect their user identities across the client's authentication/authorization system. This Alexa Billing Skill utilizes the notion of a truly serverless architecture - a software design pattern where applications are hosted by a third-party service, eliminating the need for server software and hardware management by the developer.</w:t>
      </w:r>
    </w:p>
    <w:p w14:paraId="2CC93719" w14:textId="77777777" w:rsidR="008073F6" w:rsidRDefault="008073F6" w:rsidP="008A16D4">
      <w:pPr>
        <w:rPr>
          <w:rFonts w:ascii="Courier New" w:hAnsi="Courier New" w:cs="Courier New"/>
          <w:b/>
          <w:bCs/>
          <w:sz w:val="20"/>
          <w:szCs w:val="20"/>
          <w:u w:val="single"/>
        </w:rPr>
      </w:pPr>
    </w:p>
    <w:p w14:paraId="06E619D0" w14:textId="5C470CF7" w:rsidR="008A16D4" w:rsidRPr="001E2E90" w:rsidRDefault="008A16D4" w:rsidP="008A16D4">
      <w:pPr>
        <w:rPr>
          <w:rFonts w:ascii="Courier New" w:hAnsi="Courier New" w:cs="Courier New"/>
          <w:b/>
          <w:bCs/>
          <w:sz w:val="20"/>
          <w:szCs w:val="20"/>
          <w:u w:val="single"/>
        </w:rPr>
      </w:pPr>
      <w:r w:rsidRPr="001E2E90">
        <w:rPr>
          <w:rFonts w:ascii="Courier New" w:hAnsi="Courier New" w:cs="Courier New"/>
          <w:b/>
          <w:bCs/>
          <w:sz w:val="20"/>
          <w:szCs w:val="20"/>
          <w:u w:val="single"/>
        </w:rPr>
        <w:t>Responsibilities:</w:t>
      </w:r>
    </w:p>
    <w:p w14:paraId="27857E1B" w14:textId="77777777" w:rsidR="0032001D" w:rsidRPr="001E2E90" w:rsidRDefault="0032001D" w:rsidP="008A16D4">
      <w:pPr>
        <w:rPr>
          <w:rFonts w:ascii="Courier New" w:hAnsi="Courier New" w:cs="Courier New"/>
          <w:b/>
          <w:bCs/>
          <w:sz w:val="20"/>
          <w:szCs w:val="20"/>
          <w:u w:val="single"/>
        </w:rPr>
      </w:pPr>
    </w:p>
    <w:p w14:paraId="4478FAC8" w14:textId="53F29C20" w:rsidR="008A16D4" w:rsidRPr="001E2E90" w:rsidRDefault="008A16D4" w:rsidP="008A16D4">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Acquire</w:t>
      </w:r>
      <w:r w:rsidR="000770AC">
        <w:rPr>
          <w:rFonts w:ascii="Courier New" w:hAnsi="Courier New" w:cs="Courier New"/>
          <w:sz w:val="20"/>
          <w:szCs w:val="20"/>
        </w:rPr>
        <w:t>d</w:t>
      </w:r>
      <w:r w:rsidRPr="001E2E90">
        <w:rPr>
          <w:rFonts w:ascii="Courier New" w:hAnsi="Courier New" w:cs="Courier New"/>
          <w:sz w:val="20"/>
          <w:szCs w:val="20"/>
        </w:rPr>
        <w:t xml:space="preserve"> requirements from the product owner.</w:t>
      </w:r>
    </w:p>
    <w:p w14:paraId="7039A9AA" w14:textId="3FFA46B2" w:rsidR="008A16D4" w:rsidRPr="001E2E90" w:rsidRDefault="008A16D4" w:rsidP="008A16D4">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Analyzed and estimated user stories</w:t>
      </w:r>
      <w:r w:rsidR="008322FB" w:rsidRPr="001E2E90">
        <w:rPr>
          <w:rFonts w:ascii="Courier New" w:hAnsi="Courier New" w:cs="Courier New"/>
          <w:sz w:val="20"/>
          <w:szCs w:val="20"/>
        </w:rPr>
        <w:t>.</w:t>
      </w:r>
    </w:p>
    <w:p w14:paraId="6F2EC4E2" w14:textId="5C944A7B" w:rsidR="008A16D4" w:rsidRPr="001E2E90" w:rsidRDefault="008A16D4" w:rsidP="008A16D4">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Participated in application architectural design discussions</w:t>
      </w:r>
      <w:r w:rsidR="008322FB" w:rsidRPr="001E2E90">
        <w:rPr>
          <w:rFonts w:ascii="Courier New" w:hAnsi="Courier New" w:cs="Courier New"/>
          <w:sz w:val="20"/>
          <w:szCs w:val="20"/>
        </w:rPr>
        <w:t>.</w:t>
      </w:r>
    </w:p>
    <w:p w14:paraId="7044021E" w14:textId="3E47FAD5" w:rsidR="008A16D4" w:rsidRPr="001E2E90" w:rsidRDefault="008A16D4" w:rsidP="008A16D4">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Designed and developed Alexa Skill application using Alexa Skill Console</w:t>
      </w:r>
      <w:r w:rsidR="00E9476B" w:rsidRPr="001E2E90">
        <w:rPr>
          <w:rFonts w:ascii="Courier New" w:hAnsi="Courier New" w:cs="Courier New"/>
          <w:sz w:val="20"/>
          <w:szCs w:val="20"/>
        </w:rPr>
        <w:t xml:space="preserve">, </w:t>
      </w:r>
      <w:r w:rsidRPr="001E2E90">
        <w:rPr>
          <w:rFonts w:ascii="Courier New" w:hAnsi="Courier New" w:cs="Courier New"/>
          <w:sz w:val="20"/>
          <w:szCs w:val="20"/>
        </w:rPr>
        <w:t>Alexa Skill Kit command line</w:t>
      </w:r>
      <w:r w:rsidR="00E9476B" w:rsidRPr="001E2E90">
        <w:rPr>
          <w:rFonts w:ascii="Courier New" w:hAnsi="Courier New" w:cs="Courier New"/>
          <w:sz w:val="20"/>
          <w:szCs w:val="20"/>
        </w:rPr>
        <w:t>, and NodeJS.</w:t>
      </w:r>
    </w:p>
    <w:p w14:paraId="7C122804" w14:textId="6D75D5B4" w:rsidR="008A16D4" w:rsidRPr="001E2E90" w:rsidRDefault="008A16D4" w:rsidP="008A16D4">
      <w:pPr>
        <w:pStyle w:val="ListParagraph"/>
        <w:numPr>
          <w:ilvl w:val="0"/>
          <w:numId w:val="8"/>
        </w:numPr>
        <w:rPr>
          <w:rFonts w:ascii="Courier New" w:hAnsi="Courier New" w:cs="Courier New"/>
          <w:sz w:val="20"/>
          <w:szCs w:val="20"/>
        </w:rPr>
      </w:pPr>
      <w:r w:rsidRPr="001E2E90">
        <w:rPr>
          <w:rFonts w:ascii="Courier New" w:hAnsi="Courier New" w:cs="Courier New"/>
          <w:sz w:val="20"/>
          <w:szCs w:val="20"/>
        </w:rPr>
        <w:t xml:space="preserve">Provisioned </w:t>
      </w:r>
      <w:r w:rsidR="00E9476B" w:rsidRPr="001E2E90">
        <w:rPr>
          <w:rFonts w:ascii="Courier New" w:hAnsi="Courier New" w:cs="Courier New"/>
          <w:sz w:val="20"/>
          <w:szCs w:val="20"/>
        </w:rPr>
        <w:t xml:space="preserve">AWS </w:t>
      </w:r>
      <w:r w:rsidRPr="001E2E90">
        <w:rPr>
          <w:rFonts w:ascii="Courier New" w:hAnsi="Courier New" w:cs="Courier New"/>
          <w:sz w:val="20"/>
          <w:szCs w:val="20"/>
        </w:rPr>
        <w:t>Lam</w:t>
      </w:r>
      <w:r w:rsidR="00E9476B" w:rsidRPr="001E2E90">
        <w:rPr>
          <w:rFonts w:ascii="Courier New" w:hAnsi="Courier New" w:cs="Courier New"/>
          <w:sz w:val="20"/>
          <w:szCs w:val="20"/>
        </w:rPr>
        <w:t>bda</w:t>
      </w:r>
      <w:r w:rsidRPr="001E2E90">
        <w:rPr>
          <w:rFonts w:ascii="Courier New" w:hAnsi="Courier New" w:cs="Courier New"/>
          <w:sz w:val="20"/>
          <w:szCs w:val="20"/>
        </w:rPr>
        <w:t xml:space="preserve"> Function</w:t>
      </w:r>
      <w:r w:rsidR="00E9476B" w:rsidRPr="001E2E90">
        <w:rPr>
          <w:rFonts w:ascii="Courier New" w:hAnsi="Courier New" w:cs="Courier New"/>
          <w:sz w:val="20"/>
          <w:szCs w:val="20"/>
        </w:rPr>
        <w:t xml:space="preserve"> and Dynamo</w:t>
      </w:r>
      <w:r w:rsidR="00461670" w:rsidRPr="001E2E90">
        <w:rPr>
          <w:rFonts w:ascii="Courier New" w:hAnsi="Courier New" w:cs="Courier New"/>
          <w:sz w:val="20"/>
          <w:szCs w:val="20"/>
        </w:rPr>
        <w:t>DB</w:t>
      </w:r>
      <w:r w:rsidR="00E9476B" w:rsidRPr="001E2E90">
        <w:rPr>
          <w:rFonts w:ascii="Courier New" w:hAnsi="Courier New" w:cs="Courier New"/>
          <w:sz w:val="20"/>
          <w:szCs w:val="20"/>
        </w:rPr>
        <w:t xml:space="preserve"> and linked to Alexa Skill</w:t>
      </w:r>
      <w:r w:rsidR="008322FB" w:rsidRPr="001E2E90">
        <w:rPr>
          <w:rFonts w:ascii="Courier New" w:hAnsi="Courier New" w:cs="Courier New"/>
          <w:sz w:val="20"/>
          <w:szCs w:val="20"/>
        </w:rPr>
        <w:t>.</w:t>
      </w:r>
      <w:r w:rsidR="00E9476B" w:rsidRPr="001E2E90">
        <w:rPr>
          <w:rFonts w:ascii="Courier New" w:hAnsi="Courier New" w:cs="Courier New"/>
          <w:sz w:val="20"/>
          <w:szCs w:val="20"/>
        </w:rPr>
        <w:t xml:space="preserve"> </w:t>
      </w:r>
      <w:r w:rsidRPr="001E2E90">
        <w:rPr>
          <w:rFonts w:ascii="Courier New" w:hAnsi="Courier New" w:cs="Courier New"/>
          <w:sz w:val="20"/>
          <w:szCs w:val="20"/>
        </w:rPr>
        <w:t xml:space="preserve"> </w:t>
      </w:r>
    </w:p>
    <w:p w14:paraId="5F9609AD" w14:textId="48A7EE82" w:rsidR="008A16D4" w:rsidRPr="001E2E90" w:rsidRDefault="008A16D4" w:rsidP="008A16D4">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 xml:space="preserve">Created Proof of Concept for </w:t>
      </w:r>
      <w:r w:rsidR="00E9476B" w:rsidRPr="001E2E90">
        <w:rPr>
          <w:rFonts w:ascii="Courier New" w:hAnsi="Courier New" w:cs="Courier New"/>
          <w:sz w:val="20"/>
          <w:szCs w:val="20"/>
        </w:rPr>
        <w:t>Alexa Skills</w:t>
      </w:r>
      <w:r w:rsidR="008322FB" w:rsidRPr="001E2E90">
        <w:rPr>
          <w:rFonts w:ascii="Courier New" w:hAnsi="Courier New" w:cs="Courier New"/>
          <w:sz w:val="20"/>
          <w:szCs w:val="20"/>
        </w:rPr>
        <w:t>.</w:t>
      </w:r>
    </w:p>
    <w:p w14:paraId="74D6F184" w14:textId="6D6D827B" w:rsidR="009D7CFF" w:rsidRPr="008073F6" w:rsidRDefault="008A16D4" w:rsidP="00585143">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Demonstrated the functionality to Stake Holders at the end of every iteration</w:t>
      </w:r>
      <w:r w:rsidR="008322FB" w:rsidRPr="001E2E90">
        <w:rPr>
          <w:rFonts w:ascii="Courier New" w:hAnsi="Courier New" w:cs="Courier New"/>
          <w:sz w:val="20"/>
          <w:szCs w:val="20"/>
        </w:rPr>
        <w:t>.</w:t>
      </w:r>
    </w:p>
    <w:p w14:paraId="3209ADB7" w14:textId="77777777" w:rsidR="009D7CFF" w:rsidRDefault="009D7CFF" w:rsidP="00585143">
      <w:pPr>
        <w:rPr>
          <w:rFonts w:ascii="Courier New" w:hAnsi="Courier New" w:cs="Courier New"/>
          <w:b/>
          <w:bCs/>
          <w:sz w:val="20"/>
          <w:szCs w:val="20"/>
        </w:rPr>
      </w:pPr>
    </w:p>
    <w:p w14:paraId="2E8AE84F" w14:textId="2CD2E78C" w:rsidR="00585143" w:rsidRPr="001E2E90" w:rsidRDefault="00585143" w:rsidP="00585143">
      <w:pPr>
        <w:rPr>
          <w:rFonts w:ascii="Courier New" w:hAnsi="Courier New" w:cs="Courier New"/>
          <w:sz w:val="20"/>
          <w:szCs w:val="20"/>
        </w:rPr>
      </w:pPr>
      <w:r w:rsidRPr="001E2E90">
        <w:rPr>
          <w:rFonts w:ascii="Courier New" w:hAnsi="Courier New" w:cs="Courier New"/>
          <w:b/>
          <w:bCs/>
          <w:sz w:val="20"/>
          <w:szCs w:val="20"/>
        </w:rPr>
        <w:t xml:space="preserve">Employer Name: Accenture </w:t>
      </w:r>
    </w:p>
    <w:p w14:paraId="769BB06C" w14:textId="1FDB5D69" w:rsidR="005A7145" w:rsidRPr="001E2E90" w:rsidRDefault="005A7145" w:rsidP="00C667DE">
      <w:pPr>
        <w:rPr>
          <w:rFonts w:ascii="Courier New" w:hAnsi="Courier New" w:cs="Courier New"/>
          <w:b/>
          <w:bCs/>
          <w:sz w:val="20"/>
          <w:szCs w:val="20"/>
        </w:rPr>
      </w:pPr>
      <w:r w:rsidRPr="001E2E90">
        <w:rPr>
          <w:rFonts w:ascii="Courier New" w:hAnsi="Courier New" w:cs="Courier New"/>
          <w:b/>
          <w:bCs/>
          <w:sz w:val="20"/>
          <w:szCs w:val="20"/>
        </w:rPr>
        <w:t xml:space="preserve">Client: </w:t>
      </w:r>
      <w:r w:rsidR="0093135A" w:rsidRPr="001E2E90">
        <w:rPr>
          <w:rFonts w:ascii="Courier New" w:hAnsi="Courier New" w:cs="Courier New"/>
          <w:b/>
          <w:bCs/>
          <w:sz w:val="20"/>
          <w:szCs w:val="20"/>
        </w:rPr>
        <w:t>Financial Institution</w:t>
      </w:r>
    </w:p>
    <w:p w14:paraId="2C0D9BD4" w14:textId="47A29EA1" w:rsidR="005A7145" w:rsidRPr="001E2E90" w:rsidRDefault="005A7145" w:rsidP="00C667DE">
      <w:pPr>
        <w:rPr>
          <w:rFonts w:ascii="Courier New" w:hAnsi="Courier New" w:cs="Courier New"/>
          <w:b/>
          <w:bCs/>
          <w:sz w:val="20"/>
          <w:szCs w:val="20"/>
        </w:rPr>
      </w:pPr>
      <w:r w:rsidRPr="001E2E90">
        <w:rPr>
          <w:rFonts w:ascii="Courier New" w:hAnsi="Courier New" w:cs="Courier New"/>
          <w:b/>
          <w:bCs/>
          <w:sz w:val="20"/>
          <w:szCs w:val="20"/>
        </w:rPr>
        <w:t>Start Date:</w:t>
      </w:r>
      <w:r w:rsidR="00B50481" w:rsidRPr="001E2E90">
        <w:rPr>
          <w:rFonts w:ascii="Courier New" w:hAnsi="Courier New" w:cs="Courier New"/>
          <w:b/>
          <w:bCs/>
          <w:sz w:val="20"/>
          <w:szCs w:val="20"/>
        </w:rPr>
        <w:t xml:space="preserve"> </w:t>
      </w:r>
      <w:r w:rsidR="008E5458">
        <w:rPr>
          <w:rFonts w:ascii="Courier New" w:hAnsi="Courier New" w:cs="Courier New"/>
          <w:b/>
          <w:bCs/>
          <w:sz w:val="20"/>
          <w:szCs w:val="20"/>
        </w:rPr>
        <w:t>09</w:t>
      </w:r>
      <w:r w:rsidR="00B50481" w:rsidRPr="001E2E90">
        <w:rPr>
          <w:rFonts w:ascii="Courier New" w:hAnsi="Courier New" w:cs="Courier New"/>
          <w:b/>
          <w:bCs/>
          <w:sz w:val="20"/>
          <w:szCs w:val="20"/>
        </w:rPr>
        <w:t>/</w:t>
      </w:r>
      <w:r w:rsidR="008E5458">
        <w:rPr>
          <w:rFonts w:ascii="Courier New" w:hAnsi="Courier New" w:cs="Courier New"/>
          <w:b/>
          <w:bCs/>
          <w:sz w:val="20"/>
          <w:szCs w:val="20"/>
        </w:rPr>
        <w:t>22</w:t>
      </w:r>
      <w:r w:rsidR="00B50481" w:rsidRPr="001E2E90">
        <w:rPr>
          <w:rFonts w:ascii="Courier New" w:hAnsi="Courier New" w:cs="Courier New"/>
          <w:b/>
          <w:bCs/>
          <w:sz w:val="20"/>
          <w:szCs w:val="20"/>
        </w:rPr>
        <w:t>/19</w:t>
      </w:r>
      <w:r w:rsidRPr="001E2E90">
        <w:rPr>
          <w:rFonts w:ascii="Courier New" w:hAnsi="Courier New" w:cs="Courier New"/>
          <w:b/>
          <w:bCs/>
          <w:sz w:val="20"/>
          <w:szCs w:val="20"/>
        </w:rPr>
        <w:t xml:space="preserve"> </w:t>
      </w:r>
      <w:r w:rsidR="008A16D4" w:rsidRPr="001E2E90">
        <w:rPr>
          <w:rFonts w:ascii="Courier New" w:hAnsi="Courier New" w:cs="Courier New"/>
          <w:b/>
          <w:bCs/>
          <w:sz w:val="20"/>
          <w:szCs w:val="20"/>
        </w:rPr>
        <w:t>End Date:</w:t>
      </w:r>
      <w:r w:rsidR="00B50481" w:rsidRPr="001E2E90">
        <w:rPr>
          <w:rFonts w:ascii="Courier New" w:hAnsi="Courier New" w:cs="Courier New"/>
          <w:b/>
          <w:bCs/>
          <w:sz w:val="20"/>
          <w:szCs w:val="20"/>
        </w:rPr>
        <w:t xml:space="preserve"> 01/21/20</w:t>
      </w:r>
    </w:p>
    <w:p w14:paraId="0BA6C3E7" w14:textId="1B40E017" w:rsidR="005A7145" w:rsidRPr="001E2E90" w:rsidRDefault="005A7145" w:rsidP="00C667DE">
      <w:pPr>
        <w:rPr>
          <w:rFonts w:ascii="Courier New" w:hAnsi="Courier New" w:cs="Courier New"/>
          <w:b/>
          <w:bCs/>
          <w:sz w:val="20"/>
          <w:szCs w:val="20"/>
        </w:rPr>
      </w:pPr>
      <w:r w:rsidRPr="001E2E90">
        <w:rPr>
          <w:rFonts w:ascii="Courier New" w:hAnsi="Courier New" w:cs="Courier New"/>
          <w:b/>
          <w:bCs/>
          <w:sz w:val="20"/>
          <w:szCs w:val="20"/>
        </w:rPr>
        <w:t>Role Played: Software Engineer</w:t>
      </w:r>
    </w:p>
    <w:p w14:paraId="22E19DF6" w14:textId="4475A468" w:rsidR="00E9476B" w:rsidRPr="001E2E90" w:rsidRDefault="00E9476B" w:rsidP="00C667DE">
      <w:pPr>
        <w:rPr>
          <w:rFonts w:ascii="Courier New" w:hAnsi="Courier New" w:cs="Courier New"/>
          <w:sz w:val="20"/>
          <w:szCs w:val="20"/>
        </w:rPr>
      </w:pPr>
    </w:p>
    <w:p w14:paraId="5EBFC1CF" w14:textId="11209540" w:rsidR="005A7145" w:rsidRPr="001E2E90" w:rsidRDefault="00B50481" w:rsidP="00CD2D0F">
      <w:pPr>
        <w:ind w:firstLine="720"/>
        <w:rPr>
          <w:rFonts w:ascii="Courier New" w:hAnsi="Courier New" w:cs="Courier New"/>
          <w:sz w:val="20"/>
          <w:szCs w:val="20"/>
        </w:rPr>
      </w:pPr>
      <w:r w:rsidRPr="001E2E90">
        <w:rPr>
          <w:rFonts w:ascii="Courier New" w:hAnsi="Courier New" w:cs="Courier New"/>
          <w:sz w:val="20"/>
          <w:szCs w:val="20"/>
        </w:rPr>
        <w:t xml:space="preserve">As part of </w:t>
      </w:r>
      <w:r w:rsidR="0093135A" w:rsidRPr="001E2E90">
        <w:rPr>
          <w:rFonts w:ascii="Courier New" w:hAnsi="Courier New" w:cs="Courier New"/>
          <w:sz w:val="20"/>
          <w:szCs w:val="20"/>
        </w:rPr>
        <w:t>a Financial Institution’s</w:t>
      </w:r>
      <w:r w:rsidR="0093135A" w:rsidRPr="001E2E90">
        <w:rPr>
          <w:rFonts w:ascii="Courier New" w:hAnsi="Courier New" w:cs="Courier New"/>
          <w:b/>
          <w:bCs/>
          <w:sz w:val="20"/>
          <w:szCs w:val="20"/>
        </w:rPr>
        <w:t xml:space="preserve"> </w:t>
      </w:r>
      <w:r w:rsidR="00860F50" w:rsidRPr="001E2E90">
        <w:rPr>
          <w:rFonts w:ascii="Courier New" w:hAnsi="Courier New" w:cs="Courier New"/>
          <w:sz w:val="20"/>
          <w:szCs w:val="20"/>
        </w:rPr>
        <w:t xml:space="preserve">application </w:t>
      </w:r>
      <w:r w:rsidRPr="001E2E90">
        <w:rPr>
          <w:rFonts w:ascii="Courier New" w:hAnsi="Courier New" w:cs="Courier New"/>
          <w:sz w:val="20"/>
          <w:szCs w:val="20"/>
        </w:rPr>
        <w:t xml:space="preserve">modernization process, </w:t>
      </w:r>
      <w:r w:rsidR="006635B4" w:rsidRPr="001E2E90">
        <w:rPr>
          <w:rFonts w:ascii="Courier New" w:hAnsi="Courier New" w:cs="Courier New"/>
          <w:sz w:val="20"/>
          <w:szCs w:val="20"/>
        </w:rPr>
        <w:t>they</w:t>
      </w:r>
      <w:r w:rsidRPr="001E2E90">
        <w:rPr>
          <w:rFonts w:ascii="Courier New" w:hAnsi="Courier New" w:cs="Courier New"/>
          <w:sz w:val="20"/>
          <w:szCs w:val="20"/>
        </w:rPr>
        <w:t xml:space="preserve"> want</w:t>
      </w:r>
      <w:r w:rsidR="007A2557" w:rsidRPr="001E2E90">
        <w:rPr>
          <w:rFonts w:ascii="Courier New" w:hAnsi="Courier New" w:cs="Courier New"/>
          <w:sz w:val="20"/>
          <w:szCs w:val="20"/>
        </w:rPr>
        <w:t>ed</w:t>
      </w:r>
      <w:r w:rsidRPr="001E2E90">
        <w:rPr>
          <w:rFonts w:ascii="Courier New" w:hAnsi="Courier New" w:cs="Courier New"/>
          <w:sz w:val="20"/>
          <w:szCs w:val="20"/>
        </w:rPr>
        <w:t xml:space="preserve"> to host their applications on AWS </w:t>
      </w:r>
      <w:r w:rsidR="009D7CFF">
        <w:rPr>
          <w:rFonts w:ascii="Courier New" w:hAnsi="Courier New" w:cs="Courier New"/>
          <w:sz w:val="20"/>
          <w:szCs w:val="20"/>
        </w:rPr>
        <w:t>infrastructure,</w:t>
      </w:r>
      <w:r w:rsidRPr="001E2E90">
        <w:rPr>
          <w:rFonts w:ascii="Courier New" w:hAnsi="Courier New" w:cs="Courier New"/>
          <w:sz w:val="20"/>
          <w:szCs w:val="20"/>
        </w:rPr>
        <w:t xml:space="preserve"> in a secure manner. </w:t>
      </w:r>
      <w:r w:rsidR="007A2557" w:rsidRPr="001E2E90">
        <w:rPr>
          <w:rFonts w:ascii="Courier New" w:hAnsi="Courier New" w:cs="Courier New"/>
          <w:sz w:val="20"/>
          <w:szCs w:val="20"/>
        </w:rPr>
        <w:t xml:space="preserve">Moreover, they wanted to </w:t>
      </w:r>
      <w:r w:rsidR="00860F50" w:rsidRPr="001E2E90">
        <w:rPr>
          <w:rFonts w:ascii="Courier New" w:hAnsi="Courier New" w:cs="Courier New"/>
          <w:sz w:val="20"/>
          <w:szCs w:val="20"/>
        </w:rPr>
        <w:t>deconstruct</w:t>
      </w:r>
      <w:r w:rsidR="007A2557" w:rsidRPr="001E2E90">
        <w:rPr>
          <w:rFonts w:ascii="Courier New" w:hAnsi="Courier New" w:cs="Courier New"/>
          <w:sz w:val="20"/>
          <w:szCs w:val="20"/>
        </w:rPr>
        <w:t xml:space="preserve"> their monolithic application architecture and recreate</w:t>
      </w:r>
      <w:r w:rsidR="00860F50" w:rsidRPr="001E2E90">
        <w:rPr>
          <w:rFonts w:ascii="Courier New" w:hAnsi="Courier New" w:cs="Courier New"/>
          <w:sz w:val="20"/>
          <w:szCs w:val="20"/>
        </w:rPr>
        <w:t xml:space="preserve"> it</w:t>
      </w:r>
      <w:r w:rsidR="007A2557" w:rsidRPr="001E2E90">
        <w:rPr>
          <w:rFonts w:ascii="Courier New" w:hAnsi="Courier New" w:cs="Courier New"/>
          <w:sz w:val="20"/>
          <w:szCs w:val="20"/>
        </w:rPr>
        <w:t xml:space="preserve"> utilizing</w:t>
      </w:r>
      <w:r w:rsidR="00860F50" w:rsidRPr="001E2E90">
        <w:rPr>
          <w:rFonts w:ascii="Courier New" w:hAnsi="Courier New" w:cs="Courier New"/>
          <w:sz w:val="20"/>
          <w:szCs w:val="20"/>
        </w:rPr>
        <w:t xml:space="preserve"> </w:t>
      </w:r>
      <w:r w:rsidR="00454FD1" w:rsidRPr="001E2E90">
        <w:rPr>
          <w:rFonts w:ascii="Courier New" w:hAnsi="Courier New" w:cs="Courier New"/>
          <w:sz w:val="20"/>
          <w:szCs w:val="20"/>
        </w:rPr>
        <w:t>off-</w:t>
      </w:r>
      <w:r w:rsidR="009313FC" w:rsidRPr="001E2E90">
        <w:rPr>
          <w:rFonts w:ascii="Courier New" w:hAnsi="Courier New" w:cs="Courier New"/>
          <w:sz w:val="20"/>
          <w:szCs w:val="20"/>
        </w:rPr>
        <w:t>premises</w:t>
      </w:r>
      <w:r w:rsidR="00454FD1" w:rsidRPr="001E2E90">
        <w:rPr>
          <w:rFonts w:ascii="Courier New" w:hAnsi="Courier New" w:cs="Courier New"/>
          <w:sz w:val="20"/>
          <w:szCs w:val="20"/>
        </w:rPr>
        <w:t xml:space="preserve"> </w:t>
      </w:r>
      <w:r w:rsidR="00860F50" w:rsidRPr="001E2E90">
        <w:rPr>
          <w:rFonts w:ascii="Courier New" w:hAnsi="Courier New" w:cs="Courier New"/>
          <w:sz w:val="20"/>
          <w:szCs w:val="20"/>
        </w:rPr>
        <w:t>cloud-based provisione</w:t>
      </w:r>
      <w:r w:rsidR="00454FD1" w:rsidRPr="001E2E90">
        <w:rPr>
          <w:rFonts w:ascii="Courier New" w:hAnsi="Courier New" w:cs="Courier New"/>
          <w:sz w:val="20"/>
          <w:szCs w:val="20"/>
        </w:rPr>
        <w:t>d</w:t>
      </w:r>
      <w:r w:rsidR="00860F50" w:rsidRPr="001E2E90">
        <w:rPr>
          <w:rFonts w:ascii="Courier New" w:hAnsi="Courier New" w:cs="Courier New"/>
          <w:sz w:val="20"/>
          <w:szCs w:val="20"/>
        </w:rPr>
        <w:t xml:space="preserve"> infrastructure</w:t>
      </w:r>
      <w:r w:rsidR="00454FD1" w:rsidRPr="001E2E90">
        <w:rPr>
          <w:rFonts w:ascii="Courier New" w:hAnsi="Courier New" w:cs="Courier New"/>
          <w:sz w:val="20"/>
          <w:szCs w:val="20"/>
        </w:rPr>
        <w:t>, Spring Framework,</w:t>
      </w:r>
      <w:r w:rsidR="00860F50" w:rsidRPr="001E2E90">
        <w:rPr>
          <w:rFonts w:ascii="Courier New" w:hAnsi="Courier New" w:cs="Courier New"/>
          <w:sz w:val="20"/>
          <w:szCs w:val="20"/>
        </w:rPr>
        <w:t xml:space="preserve"> and</w:t>
      </w:r>
      <w:r w:rsidR="007A2557" w:rsidRPr="001E2E90">
        <w:rPr>
          <w:rFonts w:ascii="Courier New" w:hAnsi="Courier New" w:cs="Courier New"/>
          <w:sz w:val="20"/>
          <w:szCs w:val="20"/>
        </w:rPr>
        <w:t xml:space="preserve"> microservice</w:t>
      </w:r>
      <w:r w:rsidR="00860F50" w:rsidRPr="001E2E90">
        <w:rPr>
          <w:rFonts w:ascii="Courier New" w:hAnsi="Courier New" w:cs="Courier New"/>
          <w:sz w:val="20"/>
          <w:szCs w:val="20"/>
        </w:rPr>
        <w:t xml:space="preserve"> based</w:t>
      </w:r>
      <w:r w:rsidR="007A2557" w:rsidRPr="001E2E90">
        <w:rPr>
          <w:rFonts w:ascii="Courier New" w:hAnsi="Courier New" w:cs="Courier New"/>
          <w:sz w:val="20"/>
          <w:szCs w:val="20"/>
        </w:rPr>
        <w:t xml:space="preserve"> architecture. </w:t>
      </w:r>
    </w:p>
    <w:p w14:paraId="7004DECD" w14:textId="77777777" w:rsidR="00BB7FEC" w:rsidRPr="001E2E90" w:rsidRDefault="00BB7FEC" w:rsidP="002214ED">
      <w:pPr>
        <w:rPr>
          <w:rFonts w:ascii="Courier New" w:hAnsi="Courier New" w:cs="Courier New"/>
          <w:sz w:val="20"/>
          <w:szCs w:val="20"/>
        </w:rPr>
      </w:pPr>
    </w:p>
    <w:p w14:paraId="21D0D7DB" w14:textId="1512098B" w:rsidR="002214ED" w:rsidRPr="001E2E90" w:rsidRDefault="002214ED" w:rsidP="002214ED">
      <w:pPr>
        <w:rPr>
          <w:rFonts w:ascii="Courier New" w:hAnsi="Courier New" w:cs="Courier New"/>
          <w:b/>
          <w:bCs/>
          <w:sz w:val="20"/>
          <w:szCs w:val="20"/>
          <w:u w:val="single"/>
        </w:rPr>
      </w:pPr>
      <w:r w:rsidRPr="001E2E90">
        <w:rPr>
          <w:rFonts w:ascii="Courier New" w:hAnsi="Courier New" w:cs="Courier New"/>
          <w:sz w:val="20"/>
          <w:szCs w:val="20"/>
        </w:rPr>
        <w:t xml:space="preserve"> </w:t>
      </w:r>
      <w:r w:rsidR="005A7145" w:rsidRPr="001E2E90">
        <w:rPr>
          <w:rFonts w:ascii="Courier New" w:hAnsi="Courier New" w:cs="Courier New"/>
          <w:b/>
          <w:bCs/>
          <w:sz w:val="20"/>
          <w:szCs w:val="20"/>
          <w:u w:val="single"/>
        </w:rPr>
        <w:t>Responsibilities:</w:t>
      </w:r>
    </w:p>
    <w:p w14:paraId="05098B70" w14:textId="77777777" w:rsidR="0032001D" w:rsidRPr="001E2E90" w:rsidRDefault="0032001D" w:rsidP="002214ED">
      <w:pPr>
        <w:rPr>
          <w:rFonts w:ascii="Courier New" w:hAnsi="Courier New" w:cs="Courier New"/>
          <w:b/>
          <w:bCs/>
          <w:sz w:val="20"/>
          <w:szCs w:val="20"/>
          <w:u w:val="single"/>
        </w:rPr>
      </w:pPr>
    </w:p>
    <w:p w14:paraId="75217872" w14:textId="2F7A0E48" w:rsidR="00AD4D44" w:rsidRPr="001E2E90" w:rsidRDefault="00AD4D44" w:rsidP="00AD4D44">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Acquire requirement</w:t>
      </w:r>
      <w:r w:rsidR="00322E55" w:rsidRPr="001E2E90">
        <w:rPr>
          <w:rFonts w:ascii="Courier New" w:hAnsi="Courier New" w:cs="Courier New"/>
          <w:sz w:val="20"/>
          <w:szCs w:val="20"/>
        </w:rPr>
        <w:t>s</w:t>
      </w:r>
      <w:r w:rsidRPr="001E2E90">
        <w:rPr>
          <w:rFonts w:ascii="Courier New" w:hAnsi="Courier New" w:cs="Courier New"/>
          <w:sz w:val="20"/>
          <w:szCs w:val="20"/>
        </w:rPr>
        <w:t xml:space="preserve"> from the product owner</w:t>
      </w:r>
      <w:r w:rsidR="008322FB" w:rsidRPr="001E2E90">
        <w:rPr>
          <w:rFonts w:ascii="Courier New" w:hAnsi="Courier New" w:cs="Courier New"/>
          <w:sz w:val="20"/>
          <w:szCs w:val="20"/>
        </w:rPr>
        <w:t>.</w:t>
      </w:r>
    </w:p>
    <w:p w14:paraId="2BA94C43" w14:textId="412B26BE" w:rsidR="00322E55" w:rsidRPr="001E2E90" w:rsidRDefault="00322E55" w:rsidP="00AD4D44">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Analyzed and estimated user stories</w:t>
      </w:r>
      <w:r w:rsidR="008322FB" w:rsidRPr="001E2E90">
        <w:rPr>
          <w:rFonts w:ascii="Courier New" w:hAnsi="Courier New" w:cs="Courier New"/>
          <w:sz w:val="20"/>
          <w:szCs w:val="20"/>
        </w:rPr>
        <w:t>.</w:t>
      </w:r>
    </w:p>
    <w:p w14:paraId="5D60B341" w14:textId="07A43252" w:rsidR="00322E55" w:rsidRPr="001E2E90" w:rsidRDefault="00AD4D44" w:rsidP="00322E55">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Participated in application architectural design discussions</w:t>
      </w:r>
      <w:r w:rsidR="008322FB" w:rsidRPr="001E2E90">
        <w:rPr>
          <w:rFonts w:ascii="Courier New" w:hAnsi="Courier New" w:cs="Courier New"/>
          <w:sz w:val="20"/>
          <w:szCs w:val="20"/>
        </w:rPr>
        <w:t>.</w:t>
      </w:r>
    </w:p>
    <w:p w14:paraId="13FD75C8" w14:textId="6828FDF9" w:rsidR="005A7145" w:rsidRPr="001E2E90" w:rsidRDefault="005A7145" w:rsidP="005A7145">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Designed and developed application using Angular</w:t>
      </w:r>
      <w:r w:rsidR="00BB7FEC" w:rsidRPr="001E2E90">
        <w:rPr>
          <w:rFonts w:ascii="Courier New" w:hAnsi="Courier New" w:cs="Courier New"/>
          <w:sz w:val="20"/>
          <w:szCs w:val="20"/>
        </w:rPr>
        <w:t xml:space="preserve"> 8</w:t>
      </w:r>
      <w:r w:rsidRPr="001E2E90">
        <w:rPr>
          <w:rFonts w:ascii="Courier New" w:hAnsi="Courier New" w:cs="Courier New"/>
          <w:sz w:val="20"/>
          <w:szCs w:val="20"/>
        </w:rPr>
        <w:t>, Java, HTML5, CSS, and MySQL</w:t>
      </w:r>
      <w:r w:rsidR="008322FB" w:rsidRPr="001E2E90">
        <w:rPr>
          <w:rFonts w:ascii="Courier New" w:hAnsi="Courier New" w:cs="Courier New"/>
          <w:sz w:val="20"/>
          <w:szCs w:val="20"/>
        </w:rPr>
        <w:t>.</w:t>
      </w:r>
    </w:p>
    <w:p w14:paraId="2B0C5AA0" w14:textId="35B126C4" w:rsidR="005A7145" w:rsidRPr="001E2E90" w:rsidRDefault="00860F50" w:rsidP="005A7145">
      <w:pPr>
        <w:pStyle w:val="ListParagraph"/>
        <w:numPr>
          <w:ilvl w:val="0"/>
          <w:numId w:val="8"/>
        </w:numPr>
        <w:rPr>
          <w:rFonts w:ascii="Courier New" w:hAnsi="Courier New" w:cs="Courier New"/>
          <w:sz w:val="20"/>
          <w:szCs w:val="20"/>
        </w:rPr>
      </w:pPr>
      <w:r w:rsidRPr="001E2E90">
        <w:rPr>
          <w:rFonts w:ascii="Courier New" w:hAnsi="Courier New" w:cs="Courier New"/>
          <w:sz w:val="20"/>
          <w:szCs w:val="20"/>
        </w:rPr>
        <w:t>Constructed and i</w:t>
      </w:r>
      <w:r w:rsidR="005A7145" w:rsidRPr="001E2E90">
        <w:rPr>
          <w:rFonts w:ascii="Courier New" w:hAnsi="Courier New" w:cs="Courier New"/>
          <w:sz w:val="20"/>
          <w:szCs w:val="20"/>
        </w:rPr>
        <w:t>mplemented REST</w:t>
      </w:r>
      <w:r w:rsidRPr="001E2E90">
        <w:rPr>
          <w:rFonts w:ascii="Courier New" w:hAnsi="Courier New" w:cs="Courier New"/>
          <w:sz w:val="20"/>
          <w:szCs w:val="20"/>
        </w:rPr>
        <w:t>ful web service controllers</w:t>
      </w:r>
      <w:r w:rsidR="005A7145" w:rsidRPr="001E2E90">
        <w:rPr>
          <w:rFonts w:ascii="Courier New" w:hAnsi="Courier New" w:cs="Courier New"/>
          <w:sz w:val="20"/>
          <w:szCs w:val="20"/>
        </w:rPr>
        <w:t xml:space="preserve"> using Spring Boot</w:t>
      </w:r>
      <w:r w:rsidR="008322FB" w:rsidRPr="001E2E90">
        <w:rPr>
          <w:rFonts w:ascii="Courier New" w:hAnsi="Courier New" w:cs="Courier New"/>
          <w:sz w:val="20"/>
          <w:szCs w:val="20"/>
        </w:rPr>
        <w:t>.</w:t>
      </w:r>
    </w:p>
    <w:p w14:paraId="410B6DC6" w14:textId="0BF4902F" w:rsidR="00322E55" w:rsidRPr="001E2E90" w:rsidRDefault="00322E55" w:rsidP="00322E55">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Created Proof of Concept for new feature</w:t>
      </w:r>
      <w:r w:rsidR="00860F50" w:rsidRPr="001E2E90">
        <w:rPr>
          <w:rFonts w:ascii="Courier New" w:hAnsi="Courier New" w:cs="Courier New"/>
          <w:sz w:val="20"/>
          <w:szCs w:val="20"/>
        </w:rPr>
        <w:t>s</w:t>
      </w:r>
      <w:r w:rsidR="00454FD1" w:rsidRPr="001E2E90">
        <w:rPr>
          <w:rFonts w:ascii="Courier New" w:hAnsi="Courier New" w:cs="Courier New"/>
          <w:sz w:val="20"/>
          <w:szCs w:val="20"/>
        </w:rPr>
        <w:t>.</w:t>
      </w:r>
    </w:p>
    <w:p w14:paraId="61D206E7" w14:textId="1E71B9E0" w:rsidR="00322E55" w:rsidRPr="001E2E90" w:rsidRDefault="00322E55" w:rsidP="00322E55">
      <w:pPr>
        <w:pStyle w:val="ListParagraph"/>
        <w:numPr>
          <w:ilvl w:val="0"/>
          <w:numId w:val="9"/>
        </w:numPr>
        <w:rPr>
          <w:rFonts w:ascii="Courier New" w:hAnsi="Courier New" w:cs="Courier New"/>
          <w:sz w:val="20"/>
          <w:szCs w:val="20"/>
        </w:rPr>
      </w:pPr>
      <w:r w:rsidRPr="001E2E90">
        <w:rPr>
          <w:rFonts w:ascii="Courier New" w:hAnsi="Courier New" w:cs="Courier New"/>
          <w:sz w:val="20"/>
          <w:szCs w:val="20"/>
        </w:rPr>
        <w:t>Demonstrated the functionality to Stake Holders at the end of every iteration</w:t>
      </w:r>
      <w:r w:rsidR="00454FD1" w:rsidRPr="001E2E90">
        <w:rPr>
          <w:rFonts w:ascii="Courier New" w:hAnsi="Courier New" w:cs="Courier New"/>
          <w:sz w:val="20"/>
          <w:szCs w:val="20"/>
        </w:rPr>
        <w:t>.</w:t>
      </w:r>
    </w:p>
    <w:p w14:paraId="3339DB48" w14:textId="3BA75B98" w:rsidR="00D206D5" w:rsidRPr="001E2E90" w:rsidRDefault="00D206D5" w:rsidP="002214ED">
      <w:pPr>
        <w:pStyle w:val="ListParagraph"/>
        <w:numPr>
          <w:ilvl w:val="0"/>
          <w:numId w:val="8"/>
        </w:numPr>
        <w:rPr>
          <w:rFonts w:ascii="Courier New" w:hAnsi="Courier New" w:cs="Courier New"/>
          <w:sz w:val="20"/>
          <w:szCs w:val="20"/>
        </w:rPr>
      </w:pPr>
      <w:r w:rsidRPr="001E2E90">
        <w:rPr>
          <w:rFonts w:ascii="Courier New" w:hAnsi="Courier New" w:cs="Courier New"/>
          <w:sz w:val="20"/>
          <w:szCs w:val="20"/>
          <w:shd w:val="clear" w:color="auto" w:fill="FFFFFF"/>
        </w:rPr>
        <w:t>Wr</w:t>
      </w:r>
      <w:r w:rsidR="00860F50" w:rsidRPr="001E2E90">
        <w:rPr>
          <w:rFonts w:ascii="Courier New" w:hAnsi="Courier New" w:cs="Courier New"/>
          <w:sz w:val="20"/>
          <w:szCs w:val="20"/>
          <w:shd w:val="clear" w:color="auto" w:fill="FFFFFF"/>
        </w:rPr>
        <w:t>ote</w:t>
      </w:r>
      <w:r w:rsidRPr="001E2E90">
        <w:rPr>
          <w:rFonts w:ascii="Courier New" w:hAnsi="Courier New" w:cs="Courier New"/>
          <w:sz w:val="20"/>
          <w:szCs w:val="20"/>
          <w:shd w:val="clear" w:color="auto" w:fill="FFFFFF"/>
        </w:rPr>
        <w:t xml:space="preserve"> JUnit testing classes for comprehensive coverage of test cases</w:t>
      </w:r>
      <w:r w:rsidR="00454FD1" w:rsidRPr="001E2E90">
        <w:rPr>
          <w:rFonts w:ascii="Courier New" w:hAnsi="Courier New" w:cs="Courier New"/>
          <w:sz w:val="20"/>
          <w:szCs w:val="20"/>
          <w:shd w:val="clear" w:color="auto" w:fill="FFFFFF"/>
        </w:rPr>
        <w:t>.</w:t>
      </w:r>
    </w:p>
    <w:p w14:paraId="255F20AD" w14:textId="2AD4AAC0" w:rsidR="00D206D5" w:rsidRPr="001E2E90" w:rsidRDefault="00D206D5" w:rsidP="002214ED">
      <w:pPr>
        <w:pStyle w:val="ListParagraph"/>
        <w:numPr>
          <w:ilvl w:val="0"/>
          <w:numId w:val="8"/>
        </w:numPr>
        <w:rPr>
          <w:rFonts w:ascii="Courier New" w:hAnsi="Courier New" w:cs="Courier New"/>
          <w:sz w:val="20"/>
          <w:szCs w:val="20"/>
        </w:rPr>
      </w:pPr>
      <w:r w:rsidRPr="001E2E90">
        <w:rPr>
          <w:rFonts w:ascii="Courier New" w:hAnsi="Courier New" w:cs="Courier New"/>
          <w:sz w:val="20"/>
          <w:szCs w:val="20"/>
          <w:shd w:val="clear" w:color="auto" w:fill="FFFFFF"/>
        </w:rPr>
        <w:t>Wr</w:t>
      </w:r>
      <w:r w:rsidR="00860F50" w:rsidRPr="001E2E90">
        <w:rPr>
          <w:rFonts w:ascii="Courier New" w:hAnsi="Courier New" w:cs="Courier New"/>
          <w:sz w:val="20"/>
          <w:szCs w:val="20"/>
          <w:shd w:val="clear" w:color="auto" w:fill="FFFFFF"/>
        </w:rPr>
        <w:t>ote API</w:t>
      </w:r>
      <w:r w:rsidRPr="001E2E90">
        <w:rPr>
          <w:rFonts w:ascii="Courier New" w:hAnsi="Courier New" w:cs="Courier New"/>
          <w:sz w:val="20"/>
          <w:szCs w:val="20"/>
          <w:shd w:val="clear" w:color="auto" w:fill="FFFFFF"/>
        </w:rPr>
        <w:t xml:space="preserve"> </w:t>
      </w:r>
      <w:r w:rsidR="00BB7FEC" w:rsidRPr="001E2E90">
        <w:rPr>
          <w:rFonts w:ascii="Courier New" w:hAnsi="Courier New" w:cs="Courier New"/>
          <w:sz w:val="20"/>
          <w:szCs w:val="20"/>
          <w:shd w:val="clear" w:color="auto" w:fill="FFFFFF"/>
        </w:rPr>
        <w:t>integration</w:t>
      </w:r>
      <w:r w:rsidRPr="001E2E90">
        <w:rPr>
          <w:rFonts w:ascii="Courier New" w:hAnsi="Courier New" w:cs="Courier New"/>
          <w:sz w:val="20"/>
          <w:szCs w:val="20"/>
          <w:shd w:val="clear" w:color="auto" w:fill="FFFFFF"/>
        </w:rPr>
        <w:t xml:space="preserve"> tests with</w:t>
      </w:r>
      <w:r w:rsidR="00860F50" w:rsidRPr="001E2E90">
        <w:rPr>
          <w:rFonts w:ascii="Courier New" w:hAnsi="Courier New" w:cs="Courier New"/>
          <w:sz w:val="20"/>
          <w:szCs w:val="20"/>
          <w:shd w:val="clear" w:color="auto" w:fill="FFFFFF"/>
        </w:rPr>
        <w:t xml:space="preserve"> the</w:t>
      </w:r>
      <w:r w:rsidRPr="001E2E90">
        <w:rPr>
          <w:rFonts w:ascii="Courier New" w:hAnsi="Courier New" w:cs="Courier New"/>
          <w:sz w:val="20"/>
          <w:szCs w:val="20"/>
          <w:shd w:val="clear" w:color="auto" w:fill="FFFFFF"/>
        </w:rPr>
        <w:t xml:space="preserve"> Karate framework</w:t>
      </w:r>
      <w:r w:rsidR="00454FD1" w:rsidRPr="001E2E90">
        <w:rPr>
          <w:rFonts w:ascii="Courier New" w:hAnsi="Courier New" w:cs="Courier New"/>
          <w:sz w:val="20"/>
          <w:szCs w:val="20"/>
          <w:shd w:val="clear" w:color="auto" w:fill="FFFFFF"/>
        </w:rPr>
        <w:t>.</w:t>
      </w:r>
    </w:p>
    <w:p w14:paraId="580D255D" w14:textId="674536CD" w:rsidR="00322E55" w:rsidRPr="001E2E90" w:rsidRDefault="00322E55" w:rsidP="002214ED">
      <w:pPr>
        <w:pStyle w:val="ListParagraph"/>
        <w:numPr>
          <w:ilvl w:val="0"/>
          <w:numId w:val="8"/>
        </w:numPr>
        <w:rPr>
          <w:rFonts w:ascii="Courier New" w:hAnsi="Courier New" w:cs="Courier New"/>
          <w:sz w:val="20"/>
          <w:szCs w:val="20"/>
        </w:rPr>
      </w:pPr>
      <w:r w:rsidRPr="001E2E90">
        <w:rPr>
          <w:rFonts w:ascii="Courier New" w:hAnsi="Courier New" w:cs="Courier New"/>
          <w:sz w:val="20"/>
          <w:szCs w:val="20"/>
          <w:shd w:val="clear" w:color="auto" w:fill="FFFFFF"/>
        </w:rPr>
        <w:t>Trouble shooting, bug fixing, and system maintenance.</w:t>
      </w:r>
    </w:p>
    <w:p w14:paraId="1E7F4B38" w14:textId="77777777" w:rsidR="005A7145" w:rsidRPr="001E2E90" w:rsidRDefault="005A7145" w:rsidP="005A7145">
      <w:pPr>
        <w:rPr>
          <w:rFonts w:ascii="Courier New" w:hAnsi="Courier New" w:cs="Courier New"/>
          <w:sz w:val="20"/>
          <w:szCs w:val="20"/>
        </w:rPr>
      </w:pPr>
    </w:p>
    <w:p w14:paraId="3600D366" w14:textId="3A5CD003" w:rsidR="0032001D" w:rsidRPr="001E2E90" w:rsidRDefault="0032001D" w:rsidP="0032001D">
      <w:pPr>
        <w:rPr>
          <w:rFonts w:ascii="Courier New" w:hAnsi="Courier New" w:cs="Courier New"/>
          <w:sz w:val="20"/>
          <w:szCs w:val="20"/>
        </w:rPr>
      </w:pPr>
      <w:r w:rsidRPr="001E2E90">
        <w:rPr>
          <w:rFonts w:ascii="Courier New" w:hAnsi="Courier New" w:cs="Courier New"/>
          <w:b/>
          <w:bCs/>
          <w:sz w:val="20"/>
          <w:szCs w:val="20"/>
        </w:rPr>
        <w:t xml:space="preserve">Employer Name: ISR Group </w:t>
      </w:r>
    </w:p>
    <w:p w14:paraId="4C3EAD72" w14:textId="24625A60" w:rsidR="0032001D" w:rsidRPr="001E2E90" w:rsidRDefault="0032001D" w:rsidP="0032001D">
      <w:pPr>
        <w:rPr>
          <w:rFonts w:ascii="Courier New" w:hAnsi="Courier New" w:cs="Courier New"/>
          <w:b/>
          <w:sz w:val="20"/>
          <w:szCs w:val="20"/>
        </w:rPr>
      </w:pPr>
      <w:r w:rsidRPr="001E2E90">
        <w:rPr>
          <w:rFonts w:ascii="Courier New" w:hAnsi="Courier New" w:cs="Courier New"/>
          <w:b/>
          <w:bCs/>
          <w:sz w:val="20"/>
          <w:szCs w:val="20"/>
        </w:rPr>
        <w:t>Start Date: 10/01/09 End Date</w:t>
      </w:r>
      <w:r w:rsidRPr="001E2E90">
        <w:rPr>
          <w:rFonts w:ascii="Courier New" w:hAnsi="Courier New" w:cs="Courier New"/>
          <w:bCs/>
          <w:sz w:val="20"/>
          <w:szCs w:val="20"/>
        </w:rPr>
        <w:t xml:space="preserve">: </w:t>
      </w:r>
      <w:r w:rsidRPr="001E2E90">
        <w:rPr>
          <w:rFonts w:ascii="Courier New" w:hAnsi="Courier New" w:cs="Courier New"/>
          <w:b/>
          <w:sz w:val="20"/>
          <w:szCs w:val="20"/>
        </w:rPr>
        <w:t>12/12/12</w:t>
      </w:r>
      <w:r w:rsidR="00A11FD4" w:rsidRPr="001E2E90">
        <w:rPr>
          <w:rFonts w:ascii="Courier New" w:hAnsi="Courier New" w:cs="Courier New"/>
          <w:b/>
          <w:bCs/>
          <w:sz w:val="20"/>
          <w:szCs w:val="20"/>
        </w:rPr>
        <w:tab/>
        <w:t xml:space="preserve">          </w:t>
      </w:r>
    </w:p>
    <w:p w14:paraId="1ED02234" w14:textId="6C54DC6E" w:rsidR="00B01905" w:rsidRPr="001E2E90" w:rsidRDefault="0032001D" w:rsidP="0032001D">
      <w:pPr>
        <w:rPr>
          <w:rFonts w:ascii="Courier New" w:hAnsi="Courier New" w:cs="Courier New"/>
          <w:bCs/>
          <w:iCs/>
          <w:sz w:val="20"/>
          <w:szCs w:val="20"/>
        </w:rPr>
      </w:pPr>
      <w:r w:rsidRPr="001E2E90">
        <w:rPr>
          <w:rFonts w:ascii="Courier New" w:hAnsi="Courier New" w:cs="Courier New"/>
          <w:b/>
          <w:sz w:val="20"/>
          <w:szCs w:val="20"/>
        </w:rPr>
        <w:t xml:space="preserve">Role Played: </w:t>
      </w:r>
      <w:r w:rsidR="006807CE" w:rsidRPr="001E2E90">
        <w:rPr>
          <w:rFonts w:ascii="Courier New" w:hAnsi="Courier New" w:cs="Courier New"/>
          <w:b/>
          <w:iCs/>
          <w:sz w:val="20"/>
          <w:szCs w:val="20"/>
        </w:rPr>
        <w:t>Field Service Representative</w:t>
      </w:r>
    </w:p>
    <w:p w14:paraId="0E995702" w14:textId="2BABA2B2" w:rsidR="0032001D" w:rsidRPr="001E2E90" w:rsidRDefault="0032001D" w:rsidP="0032001D">
      <w:pPr>
        <w:rPr>
          <w:rFonts w:ascii="Courier New" w:hAnsi="Courier New" w:cs="Courier New"/>
          <w:bCs/>
          <w:iCs/>
          <w:sz w:val="20"/>
          <w:szCs w:val="20"/>
        </w:rPr>
      </w:pPr>
    </w:p>
    <w:p w14:paraId="728D5EA1" w14:textId="6C31CD38" w:rsidR="0032001D" w:rsidRPr="001E2E90" w:rsidRDefault="0032001D" w:rsidP="0032001D">
      <w:pPr>
        <w:rPr>
          <w:rFonts w:ascii="Courier New" w:hAnsi="Courier New" w:cs="Courier New"/>
          <w:b/>
          <w:iCs/>
          <w:sz w:val="20"/>
          <w:szCs w:val="20"/>
          <w:u w:val="single"/>
        </w:rPr>
      </w:pPr>
      <w:r w:rsidRPr="001E2E90">
        <w:rPr>
          <w:rFonts w:ascii="Courier New" w:hAnsi="Courier New" w:cs="Courier New"/>
          <w:b/>
          <w:iCs/>
          <w:sz w:val="20"/>
          <w:szCs w:val="20"/>
          <w:u w:val="single"/>
        </w:rPr>
        <w:t>Responsibilities:</w:t>
      </w:r>
    </w:p>
    <w:p w14:paraId="4D9ACDF6" w14:textId="77777777" w:rsidR="0032001D" w:rsidRPr="001E2E90" w:rsidRDefault="0032001D" w:rsidP="0032001D">
      <w:pPr>
        <w:rPr>
          <w:rFonts w:ascii="Courier New" w:hAnsi="Courier New" w:cs="Courier New"/>
          <w:b/>
          <w:sz w:val="20"/>
          <w:szCs w:val="20"/>
          <w:u w:val="single"/>
        </w:rPr>
      </w:pPr>
    </w:p>
    <w:p w14:paraId="0C5E222A" w14:textId="2CD6D6E2" w:rsidR="00B01905" w:rsidRPr="001E2E90" w:rsidRDefault="0091387C" w:rsidP="0049762D">
      <w:pPr>
        <w:widowControl w:val="0"/>
        <w:numPr>
          <w:ilvl w:val="0"/>
          <w:numId w:val="3"/>
        </w:numPr>
        <w:overflowPunct w:val="0"/>
        <w:autoSpaceDE w:val="0"/>
        <w:autoSpaceDN w:val="0"/>
        <w:adjustRightInd w:val="0"/>
        <w:rPr>
          <w:rFonts w:ascii="Courier New" w:hAnsi="Courier New" w:cs="Courier New"/>
          <w:sz w:val="20"/>
          <w:szCs w:val="20"/>
        </w:rPr>
      </w:pPr>
      <w:r w:rsidRPr="001E2E90">
        <w:rPr>
          <w:rFonts w:ascii="Courier New" w:hAnsi="Courier New" w:cs="Courier New"/>
          <w:bCs/>
          <w:sz w:val="20"/>
          <w:szCs w:val="20"/>
        </w:rPr>
        <w:t xml:space="preserve">Deployed </w:t>
      </w:r>
      <w:r w:rsidR="00853E1E" w:rsidRPr="001E2E90">
        <w:rPr>
          <w:rFonts w:ascii="Courier New" w:hAnsi="Courier New" w:cs="Courier New"/>
          <w:bCs/>
          <w:sz w:val="20"/>
          <w:szCs w:val="20"/>
        </w:rPr>
        <w:t>to Afghanistan and Iraq</w:t>
      </w:r>
      <w:r w:rsidR="00A77953" w:rsidRPr="001E2E90">
        <w:rPr>
          <w:rFonts w:ascii="Courier New" w:hAnsi="Courier New" w:cs="Courier New"/>
          <w:bCs/>
          <w:sz w:val="20"/>
          <w:szCs w:val="20"/>
        </w:rPr>
        <w:t>.</w:t>
      </w:r>
      <w:r w:rsidR="00853E1E" w:rsidRPr="001E2E90">
        <w:rPr>
          <w:rFonts w:ascii="Courier New" w:hAnsi="Courier New" w:cs="Courier New"/>
          <w:bCs/>
          <w:sz w:val="20"/>
          <w:szCs w:val="20"/>
        </w:rPr>
        <w:t xml:space="preserve"> </w:t>
      </w:r>
    </w:p>
    <w:p w14:paraId="4A2CC068" w14:textId="48FE77BD" w:rsidR="003F4D5D" w:rsidRPr="001E2E90" w:rsidRDefault="006807CE" w:rsidP="0049762D">
      <w:pPr>
        <w:widowControl w:val="0"/>
        <w:numPr>
          <w:ilvl w:val="0"/>
          <w:numId w:val="3"/>
        </w:numPr>
        <w:overflowPunct w:val="0"/>
        <w:autoSpaceDE w:val="0"/>
        <w:autoSpaceDN w:val="0"/>
        <w:adjustRightInd w:val="0"/>
        <w:rPr>
          <w:rFonts w:ascii="Courier New" w:hAnsi="Courier New" w:cs="Courier New"/>
          <w:sz w:val="20"/>
          <w:szCs w:val="20"/>
        </w:rPr>
      </w:pPr>
      <w:r w:rsidRPr="001E2E90">
        <w:rPr>
          <w:rFonts w:ascii="Courier New" w:hAnsi="Courier New" w:cs="Courier New"/>
          <w:bCs/>
          <w:sz w:val="20"/>
          <w:szCs w:val="20"/>
        </w:rPr>
        <w:t>Conducted</w:t>
      </w:r>
      <w:r w:rsidR="00540204" w:rsidRPr="001E2E90">
        <w:rPr>
          <w:rFonts w:ascii="Courier New" w:hAnsi="Courier New" w:cs="Courier New"/>
          <w:bCs/>
          <w:sz w:val="20"/>
          <w:szCs w:val="20"/>
        </w:rPr>
        <w:t xml:space="preserve"> </w:t>
      </w:r>
      <w:r w:rsidR="003F4D5D" w:rsidRPr="001E2E90">
        <w:rPr>
          <w:rFonts w:ascii="Courier New" w:hAnsi="Courier New" w:cs="Courier New"/>
          <w:bCs/>
          <w:sz w:val="20"/>
          <w:szCs w:val="20"/>
        </w:rPr>
        <w:t>intelligence, surveillance, and reconnaissance</w:t>
      </w:r>
      <w:r w:rsidR="00540204" w:rsidRPr="001E2E90">
        <w:rPr>
          <w:rFonts w:ascii="Courier New" w:hAnsi="Courier New" w:cs="Courier New"/>
          <w:bCs/>
          <w:sz w:val="20"/>
          <w:szCs w:val="20"/>
        </w:rPr>
        <w:t xml:space="preserve"> (ISR)</w:t>
      </w:r>
      <w:r w:rsidR="003F4D5D" w:rsidRPr="001E2E90">
        <w:rPr>
          <w:rFonts w:ascii="Courier New" w:hAnsi="Courier New" w:cs="Courier New"/>
          <w:bCs/>
          <w:sz w:val="20"/>
          <w:szCs w:val="20"/>
        </w:rPr>
        <w:t xml:space="preserve"> missions</w:t>
      </w:r>
      <w:r w:rsidR="00A77953" w:rsidRPr="001E2E90">
        <w:rPr>
          <w:rFonts w:ascii="Courier New" w:hAnsi="Courier New" w:cs="Courier New"/>
          <w:bCs/>
          <w:sz w:val="20"/>
          <w:szCs w:val="20"/>
        </w:rPr>
        <w:t>.</w:t>
      </w:r>
      <w:r w:rsidR="003F4D5D" w:rsidRPr="001E2E90">
        <w:rPr>
          <w:rFonts w:ascii="Courier New" w:hAnsi="Courier New" w:cs="Courier New"/>
          <w:bCs/>
          <w:sz w:val="20"/>
          <w:szCs w:val="20"/>
        </w:rPr>
        <w:t xml:space="preserve"> </w:t>
      </w:r>
    </w:p>
    <w:p w14:paraId="37C80962" w14:textId="65446D1E" w:rsidR="0091387C" w:rsidRPr="001E2E90" w:rsidRDefault="0091387C" w:rsidP="0049762D">
      <w:pPr>
        <w:widowControl w:val="0"/>
        <w:numPr>
          <w:ilvl w:val="0"/>
          <w:numId w:val="3"/>
        </w:numPr>
        <w:overflowPunct w:val="0"/>
        <w:autoSpaceDE w:val="0"/>
        <w:autoSpaceDN w:val="0"/>
        <w:adjustRightInd w:val="0"/>
        <w:rPr>
          <w:rFonts w:ascii="Courier New" w:hAnsi="Courier New" w:cs="Courier New"/>
          <w:sz w:val="20"/>
          <w:szCs w:val="20"/>
        </w:rPr>
      </w:pPr>
      <w:r w:rsidRPr="001E2E90">
        <w:rPr>
          <w:rFonts w:ascii="Courier New" w:hAnsi="Courier New" w:cs="Courier New"/>
          <w:sz w:val="20"/>
          <w:szCs w:val="20"/>
        </w:rPr>
        <w:t xml:space="preserve">Analyzed </w:t>
      </w:r>
      <w:r w:rsidR="007507A6" w:rsidRPr="001E2E90">
        <w:rPr>
          <w:rFonts w:ascii="Courier New" w:hAnsi="Courier New" w:cs="Courier New"/>
          <w:sz w:val="20"/>
          <w:szCs w:val="20"/>
        </w:rPr>
        <w:t>1</w:t>
      </w:r>
      <w:r w:rsidR="004F1715" w:rsidRPr="001E2E90">
        <w:rPr>
          <w:rFonts w:ascii="Courier New" w:hAnsi="Courier New" w:cs="Courier New"/>
          <w:sz w:val="20"/>
          <w:szCs w:val="20"/>
        </w:rPr>
        <w:t>,</w:t>
      </w:r>
      <w:r w:rsidR="007507A6" w:rsidRPr="001E2E90">
        <w:rPr>
          <w:rFonts w:ascii="Courier New" w:hAnsi="Courier New" w:cs="Courier New"/>
          <w:sz w:val="20"/>
          <w:szCs w:val="20"/>
        </w:rPr>
        <w:t xml:space="preserve">000+ hours of </w:t>
      </w:r>
      <w:r w:rsidRPr="001E2E90">
        <w:rPr>
          <w:rFonts w:ascii="Courier New" w:hAnsi="Courier New" w:cs="Courier New"/>
          <w:sz w:val="20"/>
          <w:szCs w:val="20"/>
        </w:rPr>
        <w:t>real time infrared and high-resolution imagery</w:t>
      </w:r>
      <w:r w:rsidR="00A77953" w:rsidRPr="001E2E90">
        <w:rPr>
          <w:rFonts w:ascii="Courier New" w:hAnsi="Courier New" w:cs="Courier New"/>
          <w:sz w:val="20"/>
          <w:szCs w:val="20"/>
        </w:rPr>
        <w:t>.</w:t>
      </w:r>
      <w:r w:rsidR="00232432" w:rsidRPr="001E2E90">
        <w:rPr>
          <w:rFonts w:ascii="Courier New" w:hAnsi="Courier New" w:cs="Courier New"/>
          <w:sz w:val="20"/>
          <w:szCs w:val="20"/>
        </w:rPr>
        <w:t xml:space="preserve"> </w:t>
      </w:r>
    </w:p>
    <w:p w14:paraId="33522B5E" w14:textId="0D1B017A" w:rsidR="00A95599" w:rsidRPr="001E2E90" w:rsidRDefault="00A95599" w:rsidP="0049762D">
      <w:pPr>
        <w:widowControl w:val="0"/>
        <w:numPr>
          <w:ilvl w:val="0"/>
          <w:numId w:val="3"/>
        </w:numPr>
        <w:overflowPunct w:val="0"/>
        <w:autoSpaceDE w:val="0"/>
        <w:autoSpaceDN w:val="0"/>
        <w:adjustRightInd w:val="0"/>
        <w:rPr>
          <w:rFonts w:ascii="Courier New" w:hAnsi="Courier New" w:cs="Courier New"/>
          <w:sz w:val="20"/>
          <w:szCs w:val="20"/>
        </w:rPr>
      </w:pPr>
      <w:r w:rsidRPr="001E2E90">
        <w:rPr>
          <w:rFonts w:ascii="Courier New" w:hAnsi="Courier New" w:cs="Courier New"/>
          <w:sz w:val="20"/>
          <w:szCs w:val="20"/>
        </w:rPr>
        <w:t>Provide</w:t>
      </w:r>
      <w:r w:rsidR="00342D0E" w:rsidRPr="001E2E90">
        <w:rPr>
          <w:rFonts w:ascii="Courier New" w:hAnsi="Courier New" w:cs="Courier New"/>
          <w:sz w:val="20"/>
          <w:szCs w:val="20"/>
        </w:rPr>
        <w:t>d</w:t>
      </w:r>
      <w:r w:rsidRPr="001E2E90">
        <w:rPr>
          <w:rFonts w:ascii="Courier New" w:hAnsi="Courier New" w:cs="Courier New"/>
          <w:sz w:val="20"/>
          <w:szCs w:val="20"/>
        </w:rPr>
        <w:t xml:space="preserve"> technical expertise</w:t>
      </w:r>
      <w:r w:rsidR="003D7F05" w:rsidRPr="001E2E90">
        <w:rPr>
          <w:rFonts w:ascii="Courier New" w:hAnsi="Courier New" w:cs="Courier New"/>
          <w:sz w:val="20"/>
          <w:szCs w:val="20"/>
        </w:rPr>
        <w:t xml:space="preserve"> that </w:t>
      </w:r>
      <w:r w:rsidR="00A77953" w:rsidRPr="001E2E90">
        <w:rPr>
          <w:rFonts w:ascii="Courier New" w:hAnsi="Courier New" w:cs="Courier New"/>
          <w:sz w:val="20"/>
          <w:szCs w:val="20"/>
        </w:rPr>
        <w:t>assisted</w:t>
      </w:r>
      <w:r w:rsidR="00C41350" w:rsidRPr="001E2E90">
        <w:rPr>
          <w:rFonts w:ascii="Courier New" w:hAnsi="Courier New" w:cs="Courier New"/>
          <w:sz w:val="20"/>
          <w:szCs w:val="20"/>
        </w:rPr>
        <w:t xml:space="preserve"> in the </w:t>
      </w:r>
      <w:r w:rsidR="007507A6" w:rsidRPr="001E2E90">
        <w:rPr>
          <w:rFonts w:ascii="Courier New" w:hAnsi="Courier New" w:cs="Courier New"/>
          <w:sz w:val="20"/>
          <w:szCs w:val="20"/>
        </w:rPr>
        <w:t>prevent</w:t>
      </w:r>
      <w:r w:rsidR="00C41350" w:rsidRPr="001E2E90">
        <w:rPr>
          <w:rFonts w:ascii="Courier New" w:hAnsi="Courier New" w:cs="Courier New"/>
          <w:sz w:val="20"/>
          <w:szCs w:val="20"/>
        </w:rPr>
        <w:t>ion</w:t>
      </w:r>
      <w:r w:rsidR="00C9570D" w:rsidRPr="001E2E90">
        <w:rPr>
          <w:rFonts w:ascii="Courier New" w:hAnsi="Courier New" w:cs="Courier New"/>
          <w:sz w:val="20"/>
          <w:szCs w:val="20"/>
        </w:rPr>
        <w:t xml:space="preserve"> </w:t>
      </w:r>
      <w:r w:rsidR="00C41350" w:rsidRPr="001E2E90">
        <w:rPr>
          <w:rFonts w:ascii="Courier New" w:hAnsi="Courier New" w:cs="Courier New"/>
          <w:sz w:val="20"/>
          <w:szCs w:val="20"/>
        </w:rPr>
        <w:t xml:space="preserve">of </w:t>
      </w:r>
      <w:r w:rsidR="00C9570D" w:rsidRPr="001E2E90">
        <w:rPr>
          <w:rFonts w:ascii="Courier New" w:hAnsi="Courier New" w:cs="Courier New"/>
          <w:sz w:val="20"/>
          <w:szCs w:val="20"/>
        </w:rPr>
        <w:t>service member</w:t>
      </w:r>
      <w:r w:rsidR="00C41350" w:rsidRPr="001E2E90">
        <w:rPr>
          <w:rFonts w:ascii="Courier New" w:hAnsi="Courier New" w:cs="Courier New"/>
          <w:sz w:val="20"/>
          <w:szCs w:val="20"/>
        </w:rPr>
        <w:t xml:space="preserve"> death</w:t>
      </w:r>
      <w:r w:rsidR="00A77953" w:rsidRPr="001E2E90">
        <w:rPr>
          <w:rFonts w:ascii="Courier New" w:hAnsi="Courier New" w:cs="Courier New"/>
          <w:sz w:val="20"/>
          <w:szCs w:val="20"/>
        </w:rPr>
        <w:t>s</w:t>
      </w:r>
      <w:r w:rsidR="007507A6" w:rsidRPr="001E2E90">
        <w:rPr>
          <w:rFonts w:ascii="Courier New" w:hAnsi="Courier New" w:cs="Courier New"/>
          <w:sz w:val="20"/>
          <w:szCs w:val="20"/>
        </w:rPr>
        <w:t xml:space="preserve"> and </w:t>
      </w:r>
      <w:r w:rsidR="003D7F05" w:rsidRPr="001E2E90">
        <w:rPr>
          <w:rFonts w:ascii="Courier New" w:hAnsi="Courier New" w:cs="Courier New"/>
          <w:sz w:val="20"/>
          <w:szCs w:val="20"/>
        </w:rPr>
        <w:t>equipment</w:t>
      </w:r>
      <w:r w:rsidR="007507A6" w:rsidRPr="001E2E90">
        <w:rPr>
          <w:rFonts w:ascii="Courier New" w:hAnsi="Courier New" w:cs="Courier New"/>
          <w:sz w:val="20"/>
          <w:szCs w:val="20"/>
        </w:rPr>
        <w:t xml:space="preserve"> losses</w:t>
      </w:r>
      <w:r w:rsidR="00A77953" w:rsidRPr="001E2E90">
        <w:rPr>
          <w:rFonts w:ascii="Courier New" w:hAnsi="Courier New" w:cs="Courier New"/>
          <w:sz w:val="20"/>
          <w:szCs w:val="20"/>
        </w:rPr>
        <w:t>.</w:t>
      </w:r>
    </w:p>
    <w:p w14:paraId="5F3600DA" w14:textId="31C80208" w:rsidR="007929F9" w:rsidRDefault="007929F9" w:rsidP="0049762D">
      <w:pPr>
        <w:widowControl w:val="0"/>
        <w:numPr>
          <w:ilvl w:val="0"/>
          <w:numId w:val="3"/>
        </w:numPr>
        <w:overflowPunct w:val="0"/>
        <w:autoSpaceDE w:val="0"/>
        <w:autoSpaceDN w:val="0"/>
        <w:adjustRightInd w:val="0"/>
        <w:rPr>
          <w:rFonts w:ascii="Courier New" w:hAnsi="Courier New" w:cs="Courier New"/>
          <w:bCs/>
          <w:sz w:val="20"/>
          <w:szCs w:val="20"/>
        </w:rPr>
      </w:pPr>
      <w:r w:rsidRPr="001E2E90">
        <w:rPr>
          <w:rFonts w:ascii="Courier New" w:hAnsi="Courier New" w:cs="Courier New"/>
          <w:sz w:val="20"/>
          <w:szCs w:val="20"/>
        </w:rPr>
        <w:t xml:space="preserve">Participated </w:t>
      </w:r>
      <w:r w:rsidR="00476C8C" w:rsidRPr="001E2E90">
        <w:rPr>
          <w:rFonts w:ascii="Courier New" w:hAnsi="Courier New" w:cs="Courier New"/>
          <w:sz w:val="20"/>
          <w:szCs w:val="20"/>
        </w:rPr>
        <w:t>in</w:t>
      </w:r>
      <w:r w:rsidRPr="001E2E90">
        <w:rPr>
          <w:rFonts w:ascii="Courier New" w:hAnsi="Courier New" w:cs="Courier New"/>
          <w:sz w:val="20"/>
          <w:szCs w:val="20"/>
        </w:rPr>
        <w:t xml:space="preserve"> committees</w:t>
      </w:r>
      <w:r w:rsidR="00540204" w:rsidRPr="001E2E90">
        <w:rPr>
          <w:rFonts w:ascii="Courier New" w:hAnsi="Courier New" w:cs="Courier New"/>
          <w:bCs/>
          <w:sz w:val="20"/>
          <w:szCs w:val="20"/>
        </w:rPr>
        <w:t xml:space="preserve"> consist</w:t>
      </w:r>
      <w:r w:rsidR="00DD7286" w:rsidRPr="001E2E90">
        <w:rPr>
          <w:rFonts w:ascii="Courier New" w:hAnsi="Courier New" w:cs="Courier New"/>
          <w:bCs/>
          <w:sz w:val="20"/>
          <w:szCs w:val="20"/>
        </w:rPr>
        <w:t xml:space="preserve">ing </w:t>
      </w:r>
      <w:r w:rsidR="00540204" w:rsidRPr="001E2E90">
        <w:rPr>
          <w:rFonts w:ascii="Courier New" w:hAnsi="Courier New" w:cs="Courier New"/>
          <w:bCs/>
          <w:sz w:val="20"/>
          <w:szCs w:val="20"/>
        </w:rPr>
        <w:t>of</w:t>
      </w:r>
      <w:r w:rsidRPr="001E2E90">
        <w:rPr>
          <w:rFonts w:ascii="Courier New" w:hAnsi="Courier New" w:cs="Courier New"/>
          <w:bCs/>
          <w:sz w:val="20"/>
          <w:szCs w:val="20"/>
        </w:rPr>
        <w:t xml:space="preserve"> </w:t>
      </w:r>
      <w:r w:rsidR="00A77953" w:rsidRPr="001E2E90">
        <w:rPr>
          <w:rFonts w:ascii="Courier New" w:hAnsi="Courier New" w:cs="Courier New"/>
          <w:bCs/>
          <w:sz w:val="20"/>
          <w:szCs w:val="20"/>
        </w:rPr>
        <w:t>individuals</w:t>
      </w:r>
      <w:r w:rsidRPr="001E2E90">
        <w:rPr>
          <w:rFonts w:ascii="Courier New" w:hAnsi="Courier New" w:cs="Courier New"/>
          <w:bCs/>
          <w:sz w:val="20"/>
          <w:szCs w:val="20"/>
        </w:rPr>
        <w:t xml:space="preserve"> from all levels of the</w:t>
      </w:r>
      <w:r w:rsidR="00540204" w:rsidRPr="001E2E90">
        <w:rPr>
          <w:rFonts w:ascii="Courier New" w:hAnsi="Courier New" w:cs="Courier New"/>
          <w:bCs/>
          <w:sz w:val="20"/>
          <w:szCs w:val="20"/>
        </w:rPr>
        <w:t xml:space="preserve"> U.S.</w:t>
      </w:r>
      <w:r w:rsidRPr="001E2E90">
        <w:rPr>
          <w:rFonts w:ascii="Courier New" w:hAnsi="Courier New" w:cs="Courier New"/>
          <w:bCs/>
          <w:sz w:val="20"/>
          <w:szCs w:val="20"/>
        </w:rPr>
        <w:t xml:space="preserve"> </w:t>
      </w:r>
      <w:r w:rsidR="007507A6" w:rsidRPr="001E2E90">
        <w:rPr>
          <w:rFonts w:ascii="Courier New" w:hAnsi="Courier New" w:cs="Courier New"/>
          <w:bCs/>
          <w:sz w:val="20"/>
          <w:szCs w:val="20"/>
        </w:rPr>
        <w:t xml:space="preserve">military </w:t>
      </w:r>
      <w:r w:rsidRPr="001E2E90">
        <w:rPr>
          <w:rFonts w:ascii="Courier New" w:hAnsi="Courier New" w:cs="Courier New"/>
          <w:bCs/>
          <w:sz w:val="20"/>
          <w:szCs w:val="20"/>
        </w:rPr>
        <w:t>and private sector</w:t>
      </w:r>
      <w:r w:rsidR="00A77953" w:rsidRPr="001E2E90">
        <w:rPr>
          <w:rFonts w:ascii="Courier New" w:hAnsi="Courier New" w:cs="Courier New"/>
          <w:bCs/>
          <w:sz w:val="20"/>
          <w:szCs w:val="20"/>
        </w:rPr>
        <w:t>.</w:t>
      </w:r>
      <w:r w:rsidRPr="001E2E90">
        <w:rPr>
          <w:rFonts w:ascii="Courier New" w:hAnsi="Courier New" w:cs="Courier New"/>
          <w:bCs/>
          <w:sz w:val="20"/>
          <w:szCs w:val="20"/>
        </w:rPr>
        <w:t xml:space="preserve"> </w:t>
      </w:r>
    </w:p>
    <w:p w14:paraId="2E10589B" w14:textId="77777777" w:rsidR="009A49F4" w:rsidRDefault="009A49F4" w:rsidP="0032001D">
      <w:pPr>
        <w:rPr>
          <w:rFonts w:ascii="Courier New" w:hAnsi="Courier New" w:cs="Courier New"/>
          <w:bCs/>
          <w:sz w:val="20"/>
          <w:szCs w:val="20"/>
        </w:rPr>
      </w:pPr>
    </w:p>
    <w:p w14:paraId="6AA0ADEB" w14:textId="45000D70" w:rsidR="0032001D" w:rsidRPr="001E2E90" w:rsidRDefault="0032001D" w:rsidP="0032001D">
      <w:pPr>
        <w:rPr>
          <w:rFonts w:ascii="Courier New" w:hAnsi="Courier New" w:cs="Courier New"/>
          <w:sz w:val="20"/>
          <w:szCs w:val="20"/>
        </w:rPr>
      </w:pPr>
      <w:r w:rsidRPr="001E2E90">
        <w:rPr>
          <w:rFonts w:ascii="Courier New" w:hAnsi="Courier New" w:cs="Courier New"/>
          <w:b/>
          <w:bCs/>
          <w:sz w:val="20"/>
          <w:szCs w:val="20"/>
        </w:rPr>
        <w:t xml:space="preserve">Employer Name: United States Navy </w:t>
      </w:r>
    </w:p>
    <w:p w14:paraId="313CFD05" w14:textId="02D29BBB" w:rsidR="0032001D" w:rsidRPr="001E2E90" w:rsidRDefault="0032001D" w:rsidP="0032001D">
      <w:pPr>
        <w:rPr>
          <w:rFonts w:ascii="Courier New" w:hAnsi="Courier New" w:cs="Courier New"/>
          <w:b/>
          <w:sz w:val="20"/>
          <w:szCs w:val="20"/>
        </w:rPr>
      </w:pPr>
      <w:r w:rsidRPr="001E2E90">
        <w:rPr>
          <w:rFonts w:ascii="Courier New" w:hAnsi="Courier New" w:cs="Courier New"/>
          <w:b/>
          <w:bCs/>
          <w:sz w:val="20"/>
          <w:szCs w:val="20"/>
        </w:rPr>
        <w:t>Start Date: 09/18/</w:t>
      </w:r>
      <w:r w:rsidR="00461670" w:rsidRPr="001E2E90">
        <w:rPr>
          <w:rFonts w:ascii="Courier New" w:hAnsi="Courier New" w:cs="Courier New"/>
          <w:b/>
          <w:bCs/>
          <w:sz w:val="20"/>
          <w:szCs w:val="20"/>
        </w:rPr>
        <w:t>01 End</w:t>
      </w:r>
      <w:r w:rsidRPr="001E2E90">
        <w:rPr>
          <w:rFonts w:ascii="Courier New" w:hAnsi="Courier New" w:cs="Courier New"/>
          <w:b/>
          <w:bCs/>
          <w:sz w:val="20"/>
          <w:szCs w:val="20"/>
        </w:rPr>
        <w:t xml:space="preserve"> Date</w:t>
      </w:r>
      <w:r w:rsidRPr="001E2E90">
        <w:rPr>
          <w:rFonts w:ascii="Courier New" w:hAnsi="Courier New" w:cs="Courier New"/>
          <w:bCs/>
          <w:sz w:val="20"/>
          <w:szCs w:val="20"/>
        </w:rPr>
        <w:t xml:space="preserve">: </w:t>
      </w:r>
      <w:r w:rsidR="00585143" w:rsidRPr="001E2E90">
        <w:rPr>
          <w:rFonts w:ascii="Courier New" w:hAnsi="Courier New" w:cs="Courier New"/>
          <w:b/>
          <w:sz w:val="20"/>
          <w:szCs w:val="20"/>
        </w:rPr>
        <w:t>09</w:t>
      </w:r>
      <w:r w:rsidRPr="001E2E90">
        <w:rPr>
          <w:rFonts w:ascii="Courier New" w:hAnsi="Courier New" w:cs="Courier New"/>
          <w:b/>
          <w:sz w:val="20"/>
          <w:szCs w:val="20"/>
        </w:rPr>
        <w:t>/</w:t>
      </w:r>
      <w:r w:rsidR="00585143" w:rsidRPr="001E2E90">
        <w:rPr>
          <w:rFonts w:ascii="Courier New" w:hAnsi="Courier New" w:cs="Courier New"/>
          <w:b/>
          <w:sz w:val="20"/>
          <w:szCs w:val="20"/>
        </w:rPr>
        <w:t>09</w:t>
      </w:r>
      <w:r w:rsidRPr="001E2E90">
        <w:rPr>
          <w:rFonts w:ascii="Courier New" w:hAnsi="Courier New" w:cs="Courier New"/>
          <w:b/>
          <w:sz w:val="20"/>
          <w:szCs w:val="20"/>
        </w:rPr>
        <w:t>/</w:t>
      </w:r>
      <w:r w:rsidR="00585143" w:rsidRPr="001E2E90">
        <w:rPr>
          <w:rFonts w:ascii="Courier New" w:hAnsi="Courier New" w:cs="Courier New"/>
          <w:b/>
          <w:sz w:val="20"/>
          <w:szCs w:val="20"/>
        </w:rPr>
        <w:t>09</w:t>
      </w:r>
      <w:r w:rsidRPr="001E2E90">
        <w:rPr>
          <w:rFonts w:ascii="Courier New" w:hAnsi="Courier New" w:cs="Courier New"/>
          <w:b/>
          <w:bCs/>
          <w:sz w:val="20"/>
          <w:szCs w:val="20"/>
        </w:rPr>
        <w:tab/>
        <w:t xml:space="preserve">          </w:t>
      </w:r>
    </w:p>
    <w:p w14:paraId="0BC36AD5" w14:textId="3073D13D" w:rsidR="0032001D" w:rsidRPr="001E2E90" w:rsidRDefault="0032001D" w:rsidP="0032001D">
      <w:pPr>
        <w:rPr>
          <w:rFonts w:ascii="Courier New" w:hAnsi="Courier New" w:cs="Courier New"/>
          <w:b/>
          <w:iCs/>
          <w:sz w:val="20"/>
          <w:szCs w:val="20"/>
        </w:rPr>
      </w:pPr>
      <w:r w:rsidRPr="001E2E90">
        <w:rPr>
          <w:rFonts w:ascii="Courier New" w:hAnsi="Courier New" w:cs="Courier New"/>
          <w:b/>
          <w:sz w:val="20"/>
          <w:szCs w:val="20"/>
        </w:rPr>
        <w:t xml:space="preserve">Role Played: </w:t>
      </w:r>
      <w:r w:rsidRPr="001E2E90">
        <w:rPr>
          <w:rFonts w:ascii="Courier New" w:hAnsi="Courier New" w:cs="Courier New"/>
          <w:b/>
          <w:iCs/>
          <w:sz w:val="20"/>
          <w:szCs w:val="20"/>
        </w:rPr>
        <w:t>Weather Forecaster</w:t>
      </w:r>
    </w:p>
    <w:p w14:paraId="662EDFE8" w14:textId="2F50C3D0" w:rsidR="0032001D" w:rsidRPr="001E2E90" w:rsidRDefault="0032001D" w:rsidP="0032001D">
      <w:pPr>
        <w:rPr>
          <w:rFonts w:ascii="Courier New" w:hAnsi="Courier New" w:cs="Courier New"/>
          <w:b/>
          <w:iCs/>
          <w:sz w:val="20"/>
          <w:szCs w:val="20"/>
        </w:rPr>
      </w:pPr>
    </w:p>
    <w:p w14:paraId="45917497" w14:textId="77777777" w:rsidR="0032001D" w:rsidRPr="001E2E90" w:rsidRDefault="0032001D" w:rsidP="0032001D">
      <w:pPr>
        <w:rPr>
          <w:rFonts w:ascii="Courier New" w:hAnsi="Courier New" w:cs="Courier New"/>
          <w:b/>
          <w:iCs/>
          <w:sz w:val="20"/>
          <w:szCs w:val="20"/>
          <w:u w:val="single"/>
        </w:rPr>
      </w:pPr>
      <w:r w:rsidRPr="001E2E90">
        <w:rPr>
          <w:rFonts w:ascii="Courier New" w:hAnsi="Courier New" w:cs="Courier New"/>
          <w:b/>
          <w:iCs/>
          <w:sz w:val="20"/>
          <w:szCs w:val="20"/>
          <w:u w:val="single"/>
        </w:rPr>
        <w:t>Responsibilities:</w:t>
      </w:r>
    </w:p>
    <w:p w14:paraId="1B1E0B35" w14:textId="77777777" w:rsidR="0032001D" w:rsidRPr="001E2E90" w:rsidRDefault="0032001D" w:rsidP="00B01905">
      <w:pPr>
        <w:rPr>
          <w:rFonts w:ascii="Courier New" w:hAnsi="Courier New" w:cs="Courier New"/>
          <w:b/>
          <w:sz w:val="20"/>
          <w:szCs w:val="20"/>
        </w:rPr>
      </w:pPr>
    </w:p>
    <w:p w14:paraId="028C6C38" w14:textId="50FD0A5A" w:rsidR="00A77953" w:rsidRPr="001E2E90" w:rsidRDefault="00A77953" w:rsidP="00A77953">
      <w:pPr>
        <w:pStyle w:val="ListParagraph"/>
        <w:numPr>
          <w:ilvl w:val="0"/>
          <w:numId w:val="5"/>
        </w:numPr>
        <w:rPr>
          <w:rFonts w:ascii="Courier New" w:hAnsi="Courier New" w:cs="Courier New"/>
          <w:bCs/>
          <w:i/>
          <w:sz w:val="20"/>
          <w:szCs w:val="20"/>
        </w:rPr>
      </w:pPr>
      <w:r w:rsidRPr="001E2E90">
        <w:rPr>
          <w:rFonts w:ascii="Courier New" w:hAnsi="Courier New" w:cs="Courier New"/>
          <w:sz w:val="20"/>
          <w:szCs w:val="20"/>
        </w:rPr>
        <w:t>Validated and verified forecasting models with satellite</w:t>
      </w:r>
      <w:r w:rsidR="00CB11A5" w:rsidRPr="001E2E90">
        <w:rPr>
          <w:rFonts w:ascii="Courier New" w:hAnsi="Courier New" w:cs="Courier New"/>
          <w:sz w:val="20"/>
          <w:szCs w:val="20"/>
        </w:rPr>
        <w:t xml:space="preserve"> and radar</w:t>
      </w:r>
      <w:r w:rsidRPr="001E2E90">
        <w:rPr>
          <w:rFonts w:ascii="Courier New" w:hAnsi="Courier New" w:cs="Courier New"/>
          <w:sz w:val="20"/>
          <w:szCs w:val="20"/>
        </w:rPr>
        <w:t xml:space="preserve"> imagery, upper air charts, and weather observations</w:t>
      </w:r>
      <w:r w:rsidR="00454FD1" w:rsidRPr="001E2E90">
        <w:rPr>
          <w:rFonts w:ascii="Courier New" w:hAnsi="Courier New" w:cs="Courier New"/>
          <w:sz w:val="20"/>
          <w:szCs w:val="20"/>
        </w:rPr>
        <w:t>.</w:t>
      </w:r>
    </w:p>
    <w:p w14:paraId="5DDD6A2C" w14:textId="16831084" w:rsidR="00454FD1" w:rsidRPr="001E2E90" w:rsidRDefault="00866D78" w:rsidP="00454FD1">
      <w:pPr>
        <w:pStyle w:val="ListParagraph"/>
        <w:numPr>
          <w:ilvl w:val="0"/>
          <w:numId w:val="5"/>
        </w:numPr>
        <w:rPr>
          <w:rFonts w:ascii="Courier New" w:hAnsi="Courier New" w:cs="Courier New"/>
          <w:bCs/>
          <w:i/>
          <w:sz w:val="20"/>
          <w:szCs w:val="20"/>
        </w:rPr>
      </w:pPr>
      <w:r w:rsidRPr="001E2E90">
        <w:rPr>
          <w:rFonts w:ascii="Courier New" w:hAnsi="Courier New" w:cs="Courier New"/>
          <w:sz w:val="20"/>
          <w:szCs w:val="20"/>
        </w:rPr>
        <w:t>Constructed</w:t>
      </w:r>
      <w:r w:rsidR="00695382" w:rsidRPr="001E2E90">
        <w:rPr>
          <w:rFonts w:ascii="Courier New" w:hAnsi="Courier New" w:cs="Courier New"/>
          <w:sz w:val="20"/>
          <w:szCs w:val="20"/>
        </w:rPr>
        <w:t xml:space="preserve"> and </w:t>
      </w:r>
      <w:r w:rsidR="00B403B1" w:rsidRPr="001E2E90">
        <w:rPr>
          <w:rFonts w:ascii="Courier New" w:hAnsi="Courier New" w:cs="Courier New"/>
          <w:sz w:val="20"/>
          <w:szCs w:val="20"/>
        </w:rPr>
        <w:t>1000</w:t>
      </w:r>
      <w:r w:rsidRPr="001E2E90">
        <w:rPr>
          <w:rFonts w:ascii="Courier New" w:hAnsi="Courier New" w:cs="Courier New"/>
          <w:sz w:val="20"/>
          <w:szCs w:val="20"/>
        </w:rPr>
        <w:t xml:space="preserve">+ </w:t>
      </w:r>
      <w:r w:rsidR="006807CE" w:rsidRPr="001E2E90">
        <w:rPr>
          <w:rFonts w:ascii="Courier New" w:hAnsi="Courier New" w:cs="Courier New"/>
          <w:sz w:val="20"/>
          <w:szCs w:val="20"/>
        </w:rPr>
        <w:t xml:space="preserve">mission critical </w:t>
      </w:r>
      <w:r w:rsidRPr="001E2E90">
        <w:rPr>
          <w:rFonts w:ascii="Courier New" w:hAnsi="Courier New" w:cs="Courier New"/>
          <w:sz w:val="20"/>
          <w:szCs w:val="20"/>
        </w:rPr>
        <w:t>comprehensive</w:t>
      </w:r>
      <w:r w:rsidR="006807CE" w:rsidRPr="001E2E90">
        <w:rPr>
          <w:rFonts w:ascii="Courier New" w:hAnsi="Courier New" w:cs="Courier New"/>
          <w:sz w:val="20"/>
          <w:szCs w:val="20"/>
        </w:rPr>
        <w:t xml:space="preserve"> </w:t>
      </w:r>
      <w:r w:rsidRPr="001E2E90">
        <w:rPr>
          <w:rFonts w:ascii="Courier New" w:hAnsi="Courier New" w:cs="Courier New"/>
          <w:sz w:val="20"/>
          <w:szCs w:val="20"/>
        </w:rPr>
        <w:t xml:space="preserve">weather and oceanographic </w:t>
      </w:r>
      <w:r w:rsidR="00290913" w:rsidRPr="001E2E90">
        <w:rPr>
          <w:rFonts w:ascii="Courier New" w:hAnsi="Courier New" w:cs="Courier New"/>
          <w:sz w:val="20"/>
          <w:szCs w:val="20"/>
        </w:rPr>
        <w:t>reports</w:t>
      </w:r>
      <w:r w:rsidR="00460AA8" w:rsidRPr="001E2E90">
        <w:rPr>
          <w:rFonts w:ascii="Courier New" w:hAnsi="Courier New" w:cs="Courier New"/>
          <w:sz w:val="20"/>
          <w:szCs w:val="20"/>
        </w:rPr>
        <w:t xml:space="preserve">, in support of </w:t>
      </w:r>
      <w:r w:rsidR="008323DF" w:rsidRPr="001E2E90">
        <w:rPr>
          <w:rFonts w:ascii="Courier New" w:hAnsi="Courier New" w:cs="Courier New"/>
          <w:sz w:val="20"/>
          <w:szCs w:val="20"/>
        </w:rPr>
        <w:t>U.S. Navy</w:t>
      </w:r>
      <w:r w:rsidR="00120169" w:rsidRPr="001E2E90">
        <w:rPr>
          <w:rFonts w:ascii="Courier New" w:hAnsi="Courier New" w:cs="Courier New"/>
          <w:sz w:val="20"/>
          <w:szCs w:val="20"/>
        </w:rPr>
        <w:t xml:space="preserve"> </w:t>
      </w:r>
      <w:r w:rsidR="008323DF" w:rsidRPr="001E2E90">
        <w:rPr>
          <w:rFonts w:ascii="Courier New" w:hAnsi="Courier New" w:cs="Courier New"/>
          <w:sz w:val="20"/>
          <w:szCs w:val="20"/>
        </w:rPr>
        <w:t xml:space="preserve">submarine, aircraft, </w:t>
      </w:r>
      <w:r w:rsidR="00460AA8" w:rsidRPr="001E2E90">
        <w:rPr>
          <w:rFonts w:ascii="Courier New" w:hAnsi="Courier New" w:cs="Courier New"/>
          <w:sz w:val="20"/>
          <w:szCs w:val="20"/>
        </w:rPr>
        <w:t>fleet</w:t>
      </w:r>
      <w:r w:rsidR="008323DF" w:rsidRPr="001E2E90">
        <w:rPr>
          <w:rFonts w:ascii="Courier New" w:hAnsi="Courier New" w:cs="Courier New"/>
          <w:sz w:val="20"/>
          <w:szCs w:val="20"/>
        </w:rPr>
        <w:t>, and special forces</w:t>
      </w:r>
      <w:r w:rsidR="00460AA8" w:rsidRPr="001E2E90">
        <w:rPr>
          <w:rFonts w:ascii="Courier New" w:hAnsi="Courier New" w:cs="Courier New"/>
          <w:sz w:val="20"/>
          <w:szCs w:val="20"/>
        </w:rPr>
        <w:t xml:space="preserve"> operations</w:t>
      </w:r>
      <w:r w:rsidR="00454FD1" w:rsidRPr="001E2E90">
        <w:rPr>
          <w:rFonts w:ascii="Courier New" w:hAnsi="Courier New" w:cs="Courier New"/>
          <w:sz w:val="20"/>
          <w:szCs w:val="20"/>
        </w:rPr>
        <w:t>.</w:t>
      </w:r>
    </w:p>
    <w:p w14:paraId="61861975" w14:textId="3D1D5F10" w:rsidR="00A47FB8" w:rsidRPr="001E2E90" w:rsidRDefault="005673AF" w:rsidP="0049762D">
      <w:pPr>
        <w:widowControl w:val="0"/>
        <w:numPr>
          <w:ilvl w:val="0"/>
          <w:numId w:val="2"/>
        </w:numPr>
        <w:overflowPunct w:val="0"/>
        <w:autoSpaceDE w:val="0"/>
        <w:autoSpaceDN w:val="0"/>
        <w:adjustRightInd w:val="0"/>
        <w:ind w:left="720" w:hanging="360"/>
        <w:rPr>
          <w:rFonts w:ascii="Courier New" w:hAnsi="Courier New" w:cs="Courier New"/>
          <w:sz w:val="20"/>
          <w:szCs w:val="20"/>
        </w:rPr>
      </w:pPr>
      <w:r w:rsidRPr="001E2E90">
        <w:rPr>
          <w:rFonts w:ascii="Courier New" w:hAnsi="Courier New" w:cs="Courier New"/>
          <w:sz w:val="20"/>
          <w:szCs w:val="20"/>
        </w:rPr>
        <w:t>P</w:t>
      </w:r>
      <w:r w:rsidR="00A47FB8" w:rsidRPr="001E2E90">
        <w:rPr>
          <w:rFonts w:ascii="Courier New" w:hAnsi="Courier New" w:cs="Courier New"/>
          <w:sz w:val="20"/>
          <w:szCs w:val="20"/>
        </w:rPr>
        <w:t>roduce</w:t>
      </w:r>
      <w:r w:rsidR="00FA1719" w:rsidRPr="001E2E90">
        <w:rPr>
          <w:rFonts w:ascii="Courier New" w:hAnsi="Courier New" w:cs="Courier New"/>
          <w:sz w:val="20"/>
          <w:szCs w:val="20"/>
        </w:rPr>
        <w:t>d</w:t>
      </w:r>
      <w:r w:rsidR="00A47FB8" w:rsidRPr="001E2E90">
        <w:rPr>
          <w:rFonts w:ascii="Courier New" w:hAnsi="Courier New" w:cs="Courier New"/>
          <w:sz w:val="20"/>
          <w:szCs w:val="20"/>
        </w:rPr>
        <w:t xml:space="preserve"> technical </w:t>
      </w:r>
      <w:r w:rsidR="00460AA8" w:rsidRPr="001E2E90">
        <w:rPr>
          <w:rFonts w:ascii="Courier New" w:hAnsi="Courier New" w:cs="Courier New"/>
          <w:sz w:val="20"/>
          <w:szCs w:val="20"/>
        </w:rPr>
        <w:t xml:space="preserve">presentations </w:t>
      </w:r>
      <w:r w:rsidR="00A47FB8" w:rsidRPr="001E2E90">
        <w:rPr>
          <w:rFonts w:ascii="Courier New" w:hAnsi="Courier New" w:cs="Courier New"/>
          <w:sz w:val="20"/>
          <w:szCs w:val="20"/>
        </w:rPr>
        <w:t>for</w:t>
      </w:r>
      <w:r w:rsidR="00120169" w:rsidRPr="001E2E90">
        <w:rPr>
          <w:rFonts w:ascii="Courier New" w:hAnsi="Courier New" w:cs="Courier New"/>
          <w:sz w:val="20"/>
          <w:szCs w:val="20"/>
        </w:rPr>
        <w:t xml:space="preserve"> </w:t>
      </w:r>
      <w:r w:rsidR="008323DF" w:rsidRPr="001E2E90">
        <w:rPr>
          <w:rFonts w:ascii="Courier New" w:hAnsi="Courier New" w:cs="Courier New"/>
          <w:sz w:val="20"/>
          <w:szCs w:val="20"/>
        </w:rPr>
        <w:t>intranet, internet,</w:t>
      </w:r>
      <w:r w:rsidR="00120169" w:rsidRPr="001E2E90">
        <w:rPr>
          <w:rFonts w:ascii="Courier New" w:hAnsi="Courier New" w:cs="Courier New"/>
          <w:sz w:val="20"/>
          <w:szCs w:val="20"/>
        </w:rPr>
        <w:t xml:space="preserve"> and fleet</w:t>
      </w:r>
      <w:r w:rsidR="00460AA8" w:rsidRPr="001E2E90">
        <w:rPr>
          <w:rFonts w:ascii="Courier New" w:hAnsi="Courier New" w:cs="Courier New"/>
          <w:sz w:val="20"/>
          <w:szCs w:val="20"/>
        </w:rPr>
        <w:t>wide</w:t>
      </w:r>
      <w:r w:rsidR="00A47FB8" w:rsidRPr="001E2E90">
        <w:rPr>
          <w:rFonts w:ascii="Courier New" w:hAnsi="Courier New" w:cs="Courier New"/>
          <w:sz w:val="20"/>
          <w:szCs w:val="20"/>
        </w:rPr>
        <w:t xml:space="preserve"> distribution</w:t>
      </w:r>
      <w:r w:rsidR="00454FD1" w:rsidRPr="001E2E90">
        <w:rPr>
          <w:rFonts w:ascii="Courier New" w:hAnsi="Courier New" w:cs="Courier New"/>
          <w:sz w:val="20"/>
          <w:szCs w:val="20"/>
        </w:rPr>
        <w:t>.</w:t>
      </w:r>
    </w:p>
    <w:p w14:paraId="05C14B0C" w14:textId="73F066DF" w:rsidR="00120169" w:rsidRPr="001E2E90" w:rsidRDefault="00120169" w:rsidP="00120169">
      <w:pPr>
        <w:pStyle w:val="ListParagraph"/>
        <w:numPr>
          <w:ilvl w:val="0"/>
          <w:numId w:val="2"/>
        </w:numPr>
        <w:ind w:hanging="360"/>
        <w:rPr>
          <w:rFonts w:ascii="Courier New" w:hAnsi="Courier New" w:cs="Courier New"/>
          <w:bCs/>
          <w:i/>
          <w:sz w:val="20"/>
          <w:szCs w:val="20"/>
        </w:rPr>
      </w:pPr>
      <w:r w:rsidRPr="001E2E90">
        <w:rPr>
          <w:rFonts w:ascii="Courier New" w:hAnsi="Courier New" w:cs="Courier New"/>
          <w:sz w:val="20"/>
          <w:szCs w:val="20"/>
        </w:rPr>
        <w:t>Managed METOC data uploads, numerical modeling software, and automated systems, in an operational context</w:t>
      </w:r>
      <w:r w:rsidR="00A77953" w:rsidRPr="001E2E90">
        <w:rPr>
          <w:rFonts w:ascii="Courier New" w:hAnsi="Courier New" w:cs="Courier New"/>
          <w:sz w:val="20"/>
          <w:szCs w:val="20"/>
        </w:rPr>
        <w:t>.</w:t>
      </w:r>
    </w:p>
    <w:p w14:paraId="3B198308" w14:textId="34C0B2C3" w:rsidR="009D7CFF" w:rsidRPr="008073F6" w:rsidRDefault="00A77953" w:rsidP="009D7CFF">
      <w:pPr>
        <w:widowControl w:val="0"/>
        <w:numPr>
          <w:ilvl w:val="0"/>
          <w:numId w:val="2"/>
        </w:numPr>
        <w:overflowPunct w:val="0"/>
        <w:autoSpaceDE w:val="0"/>
        <w:autoSpaceDN w:val="0"/>
        <w:adjustRightInd w:val="0"/>
        <w:ind w:left="720" w:hanging="360"/>
        <w:rPr>
          <w:rFonts w:ascii="Courier New" w:hAnsi="Courier New" w:cs="Courier New"/>
          <w:sz w:val="20"/>
          <w:szCs w:val="20"/>
        </w:rPr>
      </w:pPr>
      <w:r w:rsidRPr="001E2E90">
        <w:rPr>
          <w:rFonts w:ascii="Courier New" w:hAnsi="Courier New" w:cs="Courier New"/>
          <w:sz w:val="20"/>
          <w:szCs w:val="20"/>
        </w:rPr>
        <w:t>I</w:t>
      </w:r>
      <w:r w:rsidR="00A21211" w:rsidRPr="001E2E90">
        <w:rPr>
          <w:rFonts w:ascii="Courier New" w:hAnsi="Courier New" w:cs="Courier New"/>
          <w:sz w:val="20"/>
          <w:szCs w:val="20"/>
        </w:rPr>
        <w:t>nstructed</w:t>
      </w:r>
      <w:r w:rsidR="002F75A8" w:rsidRPr="001E2E90">
        <w:rPr>
          <w:rFonts w:ascii="Courier New" w:hAnsi="Courier New" w:cs="Courier New"/>
          <w:sz w:val="20"/>
          <w:szCs w:val="20"/>
        </w:rPr>
        <w:t xml:space="preserve"> 40</w:t>
      </w:r>
      <w:r w:rsidR="00385263" w:rsidRPr="001E2E90">
        <w:rPr>
          <w:rFonts w:ascii="Courier New" w:hAnsi="Courier New" w:cs="Courier New"/>
          <w:sz w:val="20"/>
          <w:szCs w:val="20"/>
        </w:rPr>
        <w:t>+</w:t>
      </w:r>
      <w:r w:rsidR="002F75A8" w:rsidRPr="001E2E90">
        <w:rPr>
          <w:rFonts w:ascii="Courier New" w:hAnsi="Courier New" w:cs="Courier New"/>
          <w:sz w:val="20"/>
          <w:szCs w:val="20"/>
        </w:rPr>
        <w:t xml:space="preserve"> individuals on</w:t>
      </w:r>
      <w:r w:rsidR="00A21211" w:rsidRPr="001E2E90">
        <w:rPr>
          <w:rFonts w:ascii="Courier New" w:hAnsi="Courier New" w:cs="Courier New"/>
          <w:sz w:val="20"/>
          <w:szCs w:val="20"/>
        </w:rPr>
        <w:t xml:space="preserve"> unmanned system methodolog</w:t>
      </w:r>
      <w:r w:rsidR="00853E1E" w:rsidRPr="001E2E90">
        <w:rPr>
          <w:rFonts w:ascii="Courier New" w:hAnsi="Courier New" w:cs="Courier New"/>
          <w:sz w:val="20"/>
          <w:szCs w:val="20"/>
        </w:rPr>
        <w:t>ies</w:t>
      </w:r>
      <w:r w:rsidR="00385263" w:rsidRPr="001E2E90">
        <w:rPr>
          <w:rFonts w:ascii="Courier New" w:hAnsi="Courier New" w:cs="Courier New"/>
          <w:sz w:val="20"/>
          <w:szCs w:val="20"/>
        </w:rPr>
        <w:t>, maintenance</w:t>
      </w:r>
      <w:r w:rsidR="002C40C6" w:rsidRPr="001E2E90">
        <w:rPr>
          <w:rFonts w:ascii="Courier New" w:hAnsi="Courier New" w:cs="Courier New"/>
          <w:sz w:val="20"/>
          <w:szCs w:val="20"/>
        </w:rPr>
        <w:t>,</w:t>
      </w:r>
      <w:r w:rsidR="00385263" w:rsidRPr="001E2E90">
        <w:rPr>
          <w:rFonts w:ascii="Courier New" w:hAnsi="Courier New" w:cs="Courier New"/>
          <w:sz w:val="20"/>
          <w:szCs w:val="20"/>
        </w:rPr>
        <w:t xml:space="preserve"> and </w:t>
      </w:r>
      <w:r w:rsidR="002F75A8" w:rsidRPr="001E2E90">
        <w:rPr>
          <w:rFonts w:ascii="Courier New" w:hAnsi="Courier New" w:cs="Courier New"/>
          <w:sz w:val="20"/>
          <w:szCs w:val="20"/>
        </w:rPr>
        <w:t>operati</w:t>
      </w:r>
      <w:r w:rsidR="00385263" w:rsidRPr="001E2E90">
        <w:rPr>
          <w:rFonts w:ascii="Courier New" w:hAnsi="Courier New" w:cs="Courier New"/>
          <w:sz w:val="20"/>
          <w:szCs w:val="20"/>
        </w:rPr>
        <w:t>o</w:t>
      </w:r>
      <w:r w:rsidR="00A21211" w:rsidRPr="001E2E90">
        <w:rPr>
          <w:rFonts w:ascii="Courier New" w:hAnsi="Courier New" w:cs="Courier New"/>
          <w:sz w:val="20"/>
          <w:szCs w:val="20"/>
        </w:rPr>
        <w:t>n</w:t>
      </w:r>
      <w:r w:rsidR="002D796B" w:rsidRPr="001E2E90">
        <w:rPr>
          <w:rFonts w:ascii="Courier New" w:hAnsi="Courier New" w:cs="Courier New"/>
          <w:sz w:val="20"/>
          <w:szCs w:val="20"/>
        </w:rPr>
        <w:t>s</w:t>
      </w:r>
      <w:r w:rsidR="007337B5" w:rsidRPr="001E2E90">
        <w:rPr>
          <w:rFonts w:ascii="Courier New" w:hAnsi="Courier New" w:cs="Courier New"/>
          <w:sz w:val="20"/>
          <w:szCs w:val="20"/>
        </w:rPr>
        <w:t>.</w:t>
      </w:r>
    </w:p>
    <w:p w14:paraId="540910C1" w14:textId="77777777" w:rsidR="00A77953" w:rsidRPr="00CD2D0F" w:rsidRDefault="00A77953" w:rsidP="009F4928">
      <w:pPr>
        <w:widowControl w:val="0"/>
        <w:overflowPunct w:val="0"/>
        <w:autoSpaceDE w:val="0"/>
        <w:autoSpaceDN w:val="0"/>
        <w:adjustRightInd w:val="0"/>
        <w:ind w:left="720"/>
        <w:rPr>
          <w:rFonts w:ascii="Courier New" w:hAnsi="Courier New" w:cs="Courier New"/>
          <w:sz w:val="24"/>
          <w:szCs w:val="24"/>
        </w:rPr>
      </w:pPr>
    </w:p>
    <w:p w14:paraId="5600B662" w14:textId="217D3060" w:rsidR="009F4928" w:rsidRPr="00CD2D0F" w:rsidRDefault="009F4928" w:rsidP="009F4928">
      <w:pPr>
        <w:ind w:left="1440" w:hanging="1440"/>
        <w:rPr>
          <w:rFonts w:ascii="Courier New" w:hAnsi="Courier New" w:cs="Courier New"/>
          <w:b/>
          <w:sz w:val="24"/>
          <w:szCs w:val="24"/>
        </w:rPr>
      </w:pPr>
      <w:r w:rsidRPr="00CD2D0F">
        <w:rPr>
          <w:rFonts w:ascii="Courier New" w:hAnsi="Courier New" w:cs="Courier New"/>
          <w:b/>
          <w:sz w:val="24"/>
          <w:szCs w:val="24"/>
        </w:rPr>
        <w:t>E</w:t>
      </w:r>
      <w:r w:rsidR="009A46BB" w:rsidRPr="00CD2D0F">
        <w:rPr>
          <w:rFonts w:ascii="Courier New" w:hAnsi="Courier New" w:cs="Courier New"/>
          <w:b/>
          <w:sz w:val="24"/>
          <w:szCs w:val="24"/>
        </w:rPr>
        <w:t>DUCATION</w:t>
      </w:r>
    </w:p>
    <w:p w14:paraId="330BFEAA" w14:textId="77777777" w:rsidR="00AB5F02" w:rsidRPr="00CD2D0F" w:rsidRDefault="009F4928" w:rsidP="00AB5F02">
      <w:pPr>
        <w:rPr>
          <w:rFonts w:ascii="Courier New" w:hAnsi="Courier New" w:cs="Courier New"/>
          <w:b/>
          <w:sz w:val="26"/>
          <w:szCs w:val="26"/>
        </w:rPr>
      </w:pPr>
      <w:r w:rsidRPr="00CD2D0F">
        <w:rPr>
          <w:rFonts w:ascii="Courier New" w:hAnsi="Courier New" w:cs="Courier New"/>
          <w:noProof/>
          <w:sz w:val="28"/>
          <w:szCs w:val="28"/>
        </w:rPr>
        <mc:AlternateContent>
          <mc:Choice Requires="wps">
            <w:drawing>
              <wp:anchor distT="0" distB="0" distL="114300" distR="114300" simplePos="0" relativeHeight="251663360" behindDoc="0" locked="0" layoutInCell="1" allowOverlap="1" wp14:anchorId="1806BDB7" wp14:editId="55A8C50F">
                <wp:simplePos x="0" y="0"/>
                <wp:positionH relativeFrom="margin">
                  <wp:posOffset>0</wp:posOffset>
                </wp:positionH>
                <wp:positionV relativeFrom="paragraph">
                  <wp:posOffset>0</wp:posOffset>
                </wp:positionV>
                <wp:extent cx="59436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943600" cy="95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71C198"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" strokecolor="windowText" strokeweight="1.5pt">
                <v:stroke joinstyle="miter"/>
                <w10:wrap anchorx="margin"/>
              </v:line>
            </w:pict>
          </mc:Fallback>
        </mc:AlternateContent>
      </w:r>
    </w:p>
    <w:p w14:paraId="7BB78B16" w14:textId="454D4DB6" w:rsidR="0062153B" w:rsidRPr="0036644F" w:rsidRDefault="009F4928" w:rsidP="00AB5F02">
      <w:pPr>
        <w:rPr>
          <w:rFonts w:ascii="Courier New" w:hAnsi="Courier New" w:cs="Courier New"/>
          <w:b/>
        </w:rPr>
      </w:pPr>
      <w:r w:rsidRPr="0036644F">
        <w:rPr>
          <w:rFonts w:ascii="Courier New" w:hAnsi="Courier New" w:cs="Courier New"/>
          <w:b/>
        </w:rPr>
        <w:t>University of Tampa</w:t>
      </w:r>
      <w:r w:rsidRPr="0036644F">
        <w:rPr>
          <w:rFonts w:ascii="Courier New" w:hAnsi="Courier New" w:cs="Courier New"/>
        </w:rPr>
        <w:t>,</w:t>
      </w:r>
      <w:r w:rsidR="0062153B" w:rsidRPr="0036644F">
        <w:rPr>
          <w:rFonts w:ascii="Courier New" w:hAnsi="Courier New" w:cs="Courier New"/>
        </w:rPr>
        <w:t xml:space="preserve"> Tampa, Florida                                                          </w:t>
      </w:r>
      <w:r w:rsidR="009B1A3C" w:rsidRPr="0036644F">
        <w:rPr>
          <w:rFonts w:ascii="Courier New" w:hAnsi="Courier New" w:cs="Courier New"/>
        </w:rPr>
        <w:t xml:space="preserve"> </w:t>
      </w:r>
      <w:r w:rsidR="00AB5F02" w:rsidRPr="0036644F">
        <w:rPr>
          <w:rFonts w:ascii="Courier New" w:hAnsi="Courier New" w:cs="Courier New"/>
        </w:rPr>
        <w:t xml:space="preserve">     </w:t>
      </w:r>
      <w:r w:rsidR="0062153B" w:rsidRPr="0036644F">
        <w:rPr>
          <w:rFonts w:ascii="Courier New" w:hAnsi="Courier New" w:cs="Courier New"/>
        </w:rPr>
        <w:t>December 2018</w:t>
      </w:r>
    </w:p>
    <w:p w14:paraId="233B1368" w14:textId="16D35E9B" w:rsidR="009F4928" w:rsidRPr="0036644F" w:rsidRDefault="009F4928" w:rsidP="00465A25">
      <w:pPr>
        <w:contextualSpacing/>
        <w:rPr>
          <w:rFonts w:ascii="Courier New" w:hAnsi="Courier New" w:cs="Courier New"/>
        </w:rPr>
      </w:pPr>
      <w:r w:rsidRPr="0036644F">
        <w:rPr>
          <w:rFonts w:ascii="Courier New" w:hAnsi="Courier New" w:cs="Courier New"/>
          <w:b/>
          <w:bCs/>
        </w:rPr>
        <w:t>Advanced Weather Forecasting Schoo</w:t>
      </w:r>
      <w:r w:rsidRPr="0036644F">
        <w:rPr>
          <w:rFonts w:ascii="Courier New" w:hAnsi="Courier New" w:cs="Courier New"/>
        </w:rPr>
        <w:t>l,</w:t>
      </w:r>
      <w:r w:rsidR="00465A25" w:rsidRPr="0036644F">
        <w:rPr>
          <w:rFonts w:ascii="Courier New" w:hAnsi="Courier New" w:cs="Courier New"/>
        </w:rPr>
        <w:t xml:space="preserve"> Department the Navy,</w:t>
      </w:r>
      <w:r w:rsidRPr="0036644F">
        <w:rPr>
          <w:rFonts w:ascii="Courier New" w:hAnsi="Courier New" w:cs="Courier New"/>
        </w:rPr>
        <w:t xml:space="preserve"> Biloxi, MS         </w:t>
      </w:r>
      <w:r w:rsidR="009B1A3C" w:rsidRPr="0036644F">
        <w:rPr>
          <w:rFonts w:ascii="Courier New" w:hAnsi="Courier New" w:cs="Courier New"/>
        </w:rPr>
        <w:t xml:space="preserve">   </w:t>
      </w:r>
      <w:r w:rsidRPr="0036644F">
        <w:rPr>
          <w:rFonts w:ascii="Courier New" w:hAnsi="Courier New" w:cs="Courier New"/>
        </w:rPr>
        <w:t xml:space="preserve">    </w:t>
      </w:r>
      <w:r w:rsidR="00465A25" w:rsidRPr="0036644F">
        <w:rPr>
          <w:rFonts w:ascii="Courier New" w:hAnsi="Courier New" w:cs="Courier New"/>
        </w:rPr>
        <w:t xml:space="preserve"> </w:t>
      </w:r>
      <w:r w:rsidR="009B1A3C" w:rsidRPr="0036644F">
        <w:rPr>
          <w:rFonts w:ascii="Courier New" w:hAnsi="Courier New" w:cs="Courier New"/>
        </w:rPr>
        <w:t xml:space="preserve">May 2006                                                                                                                                       </w:t>
      </w:r>
      <w:r w:rsidRPr="0036644F">
        <w:rPr>
          <w:rFonts w:ascii="Courier New" w:hAnsi="Courier New" w:cs="Courier New"/>
        </w:rPr>
        <w:t xml:space="preserve">                              </w:t>
      </w:r>
    </w:p>
    <w:p w14:paraId="2C644F81" w14:textId="673A6EF4" w:rsidR="009F4928" w:rsidRPr="0036644F" w:rsidRDefault="00465A25" w:rsidP="00465A25">
      <w:pPr>
        <w:contextualSpacing/>
        <w:rPr>
          <w:rFonts w:ascii="Courier New" w:hAnsi="Courier New" w:cs="Courier New"/>
        </w:rPr>
      </w:pPr>
      <w:r w:rsidRPr="0036644F">
        <w:rPr>
          <w:rFonts w:ascii="Courier New" w:hAnsi="Courier New" w:cs="Courier New"/>
          <w:b/>
          <w:bCs/>
        </w:rPr>
        <w:t>Basic</w:t>
      </w:r>
      <w:r w:rsidR="009F4928" w:rsidRPr="0036644F">
        <w:rPr>
          <w:rFonts w:ascii="Courier New" w:hAnsi="Courier New" w:cs="Courier New"/>
          <w:b/>
          <w:bCs/>
        </w:rPr>
        <w:t xml:space="preserve"> Weather Analyst</w:t>
      </w:r>
      <w:r w:rsidRPr="0036644F">
        <w:rPr>
          <w:rFonts w:ascii="Courier New" w:hAnsi="Courier New" w:cs="Courier New"/>
          <w:b/>
          <w:bCs/>
        </w:rPr>
        <w:t xml:space="preserve"> School</w:t>
      </w:r>
      <w:r w:rsidR="009F4928" w:rsidRPr="0036644F">
        <w:rPr>
          <w:rFonts w:ascii="Courier New" w:hAnsi="Courier New" w:cs="Courier New"/>
        </w:rPr>
        <w:t xml:space="preserve">, College of the Airforce, Biloxi, MS                      </w:t>
      </w:r>
      <w:r w:rsidRPr="0036644F">
        <w:rPr>
          <w:rFonts w:ascii="Courier New" w:hAnsi="Courier New" w:cs="Courier New"/>
        </w:rPr>
        <w:t xml:space="preserve">    </w:t>
      </w:r>
      <w:r w:rsidR="009B1A3C" w:rsidRPr="0036644F">
        <w:rPr>
          <w:rFonts w:ascii="Courier New" w:hAnsi="Courier New" w:cs="Courier New"/>
        </w:rPr>
        <w:t xml:space="preserve">March 2002               </w:t>
      </w:r>
      <w:r w:rsidR="009F4928" w:rsidRPr="0036644F">
        <w:rPr>
          <w:rFonts w:ascii="Courier New" w:hAnsi="Courier New" w:cs="Courier New"/>
        </w:rPr>
        <w:t xml:space="preserve">                      </w:t>
      </w:r>
    </w:p>
    <w:p w14:paraId="55FD1C6E" w14:textId="76C84827" w:rsidR="00875525" w:rsidRPr="00CD2D0F" w:rsidRDefault="00875525" w:rsidP="00875525">
      <w:pPr>
        <w:rPr>
          <w:rFonts w:ascii="Courier New" w:hAnsi="Courier New" w:cs="Courier New"/>
          <w:sz w:val="24"/>
          <w:szCs w:val="24"/>
        </w:rPr>
      </w:pPr>
    </w:p>
    <w:p w14:paraId="0C053AF7" w14:textId="3427897F" w:rsidR="008C04F6" w:rsidRPr="00CD2D0F" w:rsidRDefault="006C28D7" w:rsidP="00CD4D02">
      <w:pPr>
        <w:rPr>
          <w:rFonts w:ascii="Courier New" w:hAnsi="Courier New" w:cs="Courier New"/>
          <w:b/>
          <w:sz w:val="24"/>
          <w:szCs w:val="24"/>
        </w:rPr>
      </w:pPr>
      <w:r w:rsidRPr="00CD2D0F">
        <w:rPr>
          <w:rFonts w:ascii="Courier New" w:hAnsi="Courier New" w:cs="Courier New"/>
          <w:b/>
          <w:sz w:val="24"/>
          <w:szCs w:val="24"/>
        </w:rPr>
        <w:t>AWARDS</w:t>
      </w:r>
    </w:p>
    <w:p w14:paraId="6F1D2480" w14:textId="4C0E3105" w:rsidR="009F4928" w:rsidRPr="0036644F" w:rsidRDefault="009F4928" w:rsidP="00CD4D02">
      <w:pPr>
        <w:rPr>
          <w:rFonts w:ascii="Courier New" w:hAnsi="Courier New" w:cs="Courier New"/>
          <w:b/>
        </w:rPr>
      </w:pPr>
      <w:r w:rsidRPr="00CD2D0F">
        <w:rPr>
          <w:rFonts w:ascii="Courier New" w:hAnsi="Courier New" w:cs="Courier New"/>
          <w:noProof/>
          <w:sz w:val="28"/>
          <w:szCs w:val="28"/>
        </w:rPr>
        <mc:AlternateContent>
          <mc:Choice Requires="wps">
            <w:drawing>
              <wp:anchor distT="0" distB="0" distL="114300" distR="114300" simplePos="0" relativeHeight="251667456" behindDoc="0" locked="0" layoutInCell="1" allowOverlap="1" wp14:anchorId="577B63A8" wp14:editId="33AB11E1">
                <wp:simplePos x="0" y="0"/>
                <wp:positionH relativeFrom="margin">
                  <wp:posOffset>0</wp:posOffset>
                </wp:positionH>
                <wp:positionV relativeFrom="paragraph">
                  <wp:posOffset>-635</wp:posOffset>
                </wp:positionV>
                <wp:extent cx="59436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943600" cy="95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616443"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" strokecolor="windowText" strokeweight="1.5pt">
                <v:stroke joinstyle="miter"/>
                <w10:wrap anchorx="margin"/>
              </v:line>
            </w:pict>
          </mc:Fallback>
        </mc:AlternateContent>
      </w:r>
    </w:p>
    <w:p w14:paraId="7570897A" w14:textId="7ADDB93A" w:rsidR="00885967" w:rsidRPr="0036644F" w:rsidRDefault="00230204" w:rsidP="0049762D">
      <w:pPr>
        <w:pStyle w:val="ListParagraph"/>
        <w:numPr>
          <w:ilvl w:val="0"/>
          <w:numId w:val="4"/>
        </w:numPr>
        <w:rPr>
          <w:rFonts w:ascii="Courier New" w:hAnsi="Courier New" w:cs="Courier New"/>
        </w:rPr>
      </w:pPr>
      <w:r w:rsidRPr="0036644F">
        <w:rPr>
          <w:rFonts w:ascii="Courier New" w:hAnsi="Courier New" w:cs="Courier New"/>
        </w:rPr>
        <w:t xml:space="preserve">Navy </w:t>
      </w:r>
      <w:r w:rsidR="00885967" w:rsidRPr="0036644F">
        <w:rPr>
          <w:rFonts w:ascii="Courier New" w:hAnsi="Courier New" w:cs="Courier New"/>
        </w:rPr>
        <w:t>Meritorious Unit Comm</w:t>
      </w:r>
      <w:r w:rsidRPr="0036644F">
        <w:rPr>
          <w:rFonts w:ascii="Courier New" w:hAnsi="Courier New" w:cs="Courier New"/>
        </w:rPr>
        <w:t>endation</w:t>
      </w:r>
      <w:r w:rsidR="008C04F6" w:rsidRPr="0036644F">
        <w:rPr>
          <w:rFonts w:ascii="Courier New" w:hAnsi="Courier New" w:cs="Courier New"/>
        </w:rPr>
        <w:t xml:space="preserve">                                                                                             </w:t>
      </w:r>
    </w:p>
    <w:p w14:paraId="3939049F" w14:textId="0F96C51A" w:rsidR="00885967" w:rsidRPr="0036644F" w:rsidRDefault="00885967" w:rsidP="0049762D">
      <w:pPr>
        <w:pStyle w:val="ListParagraph"/>
        <w:numPr>
          <w:ilvl w:val="0"/>
          <w:numId w:val="4"/>
        </w:numPr>
        <w:rPr>
          <w:rFonts w:ascii="Courier New" w:hAnsi="Courier New" w:cs="Courier New"/>
        </w:rPr>
      </w:pPr>
      <w:r w:rsidRPr="0036644F">
        <w:rPr>
          <w:rFonts w:ascii="Courier New" w:hAnsi="Courier New" w:cs="Courier New"/>
        </w:rPr>
        <w:t>Nav</w:t>
      </w:r>
      <w:r w:rsidR="00230204" w:rsidRPr="0036644F">
        <w:rPr>
          <w:rFonts w:ascii="Courier New" w:hAnsi="Courier New" w:cs="Courier New"/>
        </w:rPr>
        <w:t>y and Marine Corps</w:t>
      </w:r>
      <w:r w:rsidRPr="0036644F">
        <w:rPr>
          <w:rFonts w:ascii="Courier New" w:hAnsi="Courier New" w:cs="Courier New"/>
        </w:rPr>
        <w:t xml:space="preserve"> </w:t>
      </w:r>
      <w:r w:rsidR="00D54251" w:rsidRPr="0036644F">
        <w:rPr>
          <w:rFonts w:ascii="Courier New" w:hAnsi="Courier New" w:cs="Courier New"/>
        </w:rPr>
        <w:t>A</w:t>
      </w:r>
      <w:r w:rsidRPr="0036644F">
        <w:rPr>
          <w:rFonts w:ascii="Courier New" w:hAnsi="Courier New" w:cs="Courier New"/>
        </w:rPr>
        <w:t xml:space="preserve">chievement </w:t>
      </w:r>
      <w:r w:rsidR="00D54251" w:rsidRPr="0036644F">
        <w:rPr>
          <w:rFonts w:ascii="Courier New" w:hAnsi="Courier New" w:cs="Courier New"/>
        </w:rPr>
        <w:t>M</w:t>
      </w:r>
      <w:r w:rsidRPr="0036644F">
        <w:rPr>
          <w:rFonts w:ascii="Courier New" w:hAnsi="Courier New" w:cs="Courier New"/>
        </w:rPr>
        <w:t>edal</w:t>
      </w:r>
    </w:p>
    <w:p w14:paraId="07C15238" w14:textId="5B3BAA08" w:rsidR="00885967" w:rsidRPr="0036644F" w:rsidRDefault="00230204" w:rsidP="0049762D">
      <w:pPr>
        <w:pStyle w:val="ListParagraph"/>
        <w:numPr>
          <w:ilvl w:val="0"/>
          <w:numId w:val="4"/>
        </w:numPr>
        <w:rPr>
          <w:rFonts w:ascii="Courier New" w:hAnsi="Courier New" w:cs="Courier New"/>
        </w:rPr>
      </w:pPr>
      <w:r w:rsidRPr="0036644F">
        <w:rPr>
          <w:rFonts w:ascii="Courier New" w:hAnsi="Courier New" w:cs="Courier New"/>
        </w:rPr>
        <w:t xml:space="preserve">Navy </w:t>
      </w:r>
      <w:r w:rsidR="00885967" w:rsidRPr="0036644F">
        <w:rPr>
          <w:rFonts w:ascii="Courier New" w:hAnsi="Courier New" w:cs="Courier New"/>
        </w:rPr>
        <w:t>G</w:t>
      </w:r>
      <w:r w:rsidR="00595B5C" w:rsidRPr="0036644F">
        <w:rPr>
          <w:rFonts w:ascii="Courier New" w:hAnsi="Courier New" w:cs="Courier New"/>
        </w:rPr>
        <w:t>ood</w:t>
      </w:r>
      <w:r w:rsidR="00885967" w:rsidRPr="0036644F">
        <w:rPr>
          <w:rFonts w:ascii="Courier New" w:hAnsi="Courier New" w:cs="Courier New"/>
        </w:rPr>
        <w:t xml:space="preserve"> </w:t>
      </w:r>
      <w:r w:rsidR="00D54251" w:rsidRPr="0036644F">
        <w:rPr>
          <w:rFonts w:ascii="Courier New" w:hAnsi="Courier New" w:cs="Courier New"/>
        </w:rPr>
        <w:t>C</w:t>
      </w:r>
      <w:r w:rsidR="00885967" w:rsidRPr="0036644F">
        <w:rPr>
          <w:rFonts w:ascii="Courier New" w:hAnsi="Courier New" w:cs="Courier New"/>
        </w:rPr>
        <w:t>onduct</w:t>
      </w:r>
      <w:r w:rsidRPr="0036644F">
        <w:rPr>
          <w:rFonts w:ascii="Courier New" w:hAnsi="Courier New" w:cs="Courier New"/>
        </w:rPr>
        <w:t xml:space="preserve"> Medal</w:t>
      </w:r>
    </w:p>
    <w:p w14:paraId="1AF6E886" w14:textId="7990FBCF" w:rsidR="00230204" w:rsidRPr="0036644F" w:rsidRDefault="00230204" w:rsidP="0049762D">
      <w:pPr>
        <w:pStyle w:val="ListParagraph"/>
        <w:numPr>
          <w:ilvl w:val="0"/>
          <w:numId w:val="4"/>
        </w:numPr>
        <w:rPr>
          <w:rFonts w:ascii="Courier New" w:hAnsi="Courier New" w:cs="Courier New"/>
        </w:rPr>
      </w:pPr>
      <w:r w:rsidRPr="0036644F">
        <w:rPr>
          <w:rFonts w:ascii="Courier New" w:hAnsi="Courier New" w:cs="Courier New"/>
        </w:rPr>
        <w:t>National Defense Service Medal</w:t>
      </w:r>
    </w:p>
    <w:p w14:paraId="4A191D40" w14:textId="496A7F7F" w:rsidR="00230204" w:rsidRPr="0036644F" w:rsidRDefault="00230204" w:rsidP="0049762D">
      <w:pPr>
        <w:pStyle w:val="ListParagraph"/>
        <w:numPr>
          <w:ilvl w:val="0"/>
          <w:numId w:val="4"/>
        </w:numPr>
        <w:rPr>
          <w:rFonts w:ascii="Courier New" w:hAnsi="Courier New" w:cs="Courier New"/>
        </w:rPr>
      </w:pPr>
      <w:r w:rsidRPr="0036644F">
        <w:rPr>
          <w:rFonts w:ascii="Courier New" w:hAnsi="Courier New" w:cs="Courier New"/>
        </w:rPr>
        <w:t>Global War on Terrorism Medal</w:t>
      </w:r>
    </w:p>
    <w:p w14:paraId="15A9FF6F" w14:textId="4B2B7EC9" w:rsidR="00230204" w:rsidRPr="0036644F" w:rsidRDefault="00230204" w:rsidP="0049762D">
      <w:pPr>
        <w:pStyle w:val="ListParagraph"/>
        <w:numPr>
          <w:ilvl w:val="0"/>
          <w:numId w:val="4"/>
        </w:numPr>
        <w:rPr>
          <w:rFonts w:ascii="Courier New" w:hAnsi="Courier New" w:cs="Courier New"/>
        </w:rPr>
      </w:pPr>
      <w:r w:rsidRPr="0036644F">
        <w:rPr>
          <w:rFonts w:ascii="Courier New" w:hAnsi="Courier New" w:cs="Courier New"/>
        </w:rPr>
        <w:t>Three Flag Letters of Commendation</w:t>
      </w:r>
    </w:p>
    <w:p w14:paraId="78555DA6" w14:textId="77777777" w:rsidR="00875525" w:rsidRPr="0091387C" w:rsidRDefault="00875525" w:rsidP="00875525">
      <w:pPr>
        <w:rPr>
          <w:rFonts w:ascii="Times New Roman" w:hAnsi="Times New Roman" w:cs="Times New Roman"/>
          <w:b/>
          <w:sz w:val="24"/>
          <w:szCs w:val="24"/>
        </w:rPr>
      </w:pPr>
    </w:p>
    <w:p w14:paraId="16388A31" w14:textId="121A41F6" w:rsidR="004774C8" w:rsidRPr="0091387C" w:rsidRDefault="004774C8">
      <w:pPr>
        <w:rPr>
          <w:rFonts w:ascii="Times New Roman" w:hAnsi="Times New Roman" w:cs="Times New Roman"/>
          <w:sz w:val="24"/>
          <w:szCs w:val="24"/>
        </w:rPr>
      </w:pPr>
    </w:p>
    <w:p w14:paraId="5B03B241" w14:textId="2D3DDA0A" w:rsidR="008C04F6" w:rsidRDefault="008C04F6">
      <w:pPr>
        <w:rPr>
          <w:rFonts w:ascii="Times New Roman" w:hAnsi="Times New Roman" w:cs="Times New Roman"/>
          <w:b/>
          <w:sz w:val="24"/>
          <w:szCs w:val="24"/>
        </w:rPr>
      </w:pPr>
    </w:p>
    <w:p w14:paraId="4BF98635" w14:textId="77777777" w:rsidR="008C04F6" w:rsidRDefault="008C04F6">
      <w:pPr>
        <w:rPr>
          <w:rFonts w:ascii="Times New Roman" w:hAnsi="Times New Roman" w:cs="Times New Roman"/>
          <w:b/>
          <w:sz w:val="24"/>
          <w:szCs w:val="24"/>
        </w:rPr>
      </w:pPr>
    </w:p>
    <w:p w14:paraId="61A0D37E" w14:textId="77777777" w:rsidR="008C04F6" w:rsidRDefault="008C04F6">
      <w:pPr>
        <w:rPr>
          <w:rFonts w:ascii="Times New Roman" w:hAnsi="Times New Roman" w:cs="Times New Roman"/>
          <w:b/>
          <w:sz w:val="24"/>
          <w:szCs w:val="24"/>
        </w:rPr>
      </w:pPr>
    </w:p>
    <w:p w14:paraId="088725DE" w14:textId="6540BAB3" w:rsidR="00AA2AF2" w:rsidRPr="0091387C" w:rsidRDefault="00AA2AF2">
      <w:pPr>
        <w:rPr>
          <w:rFonts w:ascii="Times New Roman" w:hAnsi="Times New Roman" w:cs="Times New Roman"/>
          <w:sz w:val="24"/>
          <w:szCs w:val="24"/>
        </w:rPr>
      </w:pPr>
      <w:r w:rsidRPr="0091387C">
        <w:rPr>
          <w:rFonts w:ascii="Times New Roman" w:hAnsi="Times New Roman" w:cs="Times New Roman"/>
          <w:sz w:val="24"/>
          <w:szCs w:val="24"/>
        </w:rPr>
        <w:tab/>
      </w:r>
      <w:r w:rsidRPr="0091387C">
        <w:rPr>
          <w:rFonts w:ascii="Times New Roman" w:hAnsi="Times New Roman" w:cs="Times New Roman"/>
          <w:sz w:val="24"/>
          <w:szCs w:val="24"/>
        </w:rPr>
        <w:tab/>
      </w:r>
      <w:r w:rsidRPr="0091387C">
        <w:rPr>
          <w:rFonts w:ascii="Times New Roman" w:hAnsi="Times New Roman" w:cs="Times New Roman"/>
          <w:sz w:val="24"/>
          <w:szCs w:val="24"/>
        </w:rPr>
        <w:tab/>
      </w:r>
    </w:p>
    <w:p w14:paraId="7A96A6B6" w14:textId="6487AF05" w:rsidR="00AA2AF2" w:rsidRPr="0091387C" w:rsidRDefault="00AA2AF2">
      <w:pPr>
        <w:rPr>
          <w:rFonts w:ascii="Times New Roman" w:hAnsi="Times New Roman" w:cs="Times New Roman"/>
          <w:sz w:val="24"/>
          <w:szCs w:val="24"/>
        </w:rPr>
      </w:pPr>
      <w:r w:rsidRPr="0091387C">
        <w:rPr>
          <w:rFonts w:ascii="Times New Roman" w:hAnsi="Times New Roman" w:cs="Times New Roman"/>
          <w:sz w:val="24"/>
          <w:szCs w:val="24"/>
        </w:rPr>
        <w:tab/>
      </w:r>
    </w:p>
    <w:p w14:paraId="45094B6F" w14:textId="6A1CA8AD" w:rsidR="00AA2AF2" w:rsidRPr="0091387C" w:rsidRDefault="00AA2AF2">
      <w:pPr>
        <w:rPr>
          <w:rFonts w:ascii="Times New Roman" w:hAnsi="Times New Roman" w:cs="Times New Roman"/>
          <w:sz w:val="24"/>
          <w:szCs w:val="24"/>
        </w:rPr>
      </w:pPr>
      <w:r w:rsidRPr="0091387C">
        <w:rPr>
          <w:rFonts w:ascii="Times New Roman" w:hAnsi="Times New Roman" w:cs="Times New Roman"/>
          <w:sz w:val="24"/>
          <w:szCs w:val="24"/>
        </w:rPr>
        <w:tab/>
      </w:r>
      <w:r w:rsidRPr="0091387C">
        <w:rPr>
          <w:rFonts w:ascii="Times New Roman" w:hAnsi="Times New Roman" w:cs="Times New Roman"/>
          <w:sz w:val="24"/>
          <w:szCs w:val="24"/>
        </w:rPr>
        <w:tab/>
      </w:r>
      <w:r w:rsidRPr="0091387C">
        <w:rPr>
          <w:rFonts w:ascii="Times New Roman" w:hAnsi="Times New Roman" w:cs="Times New Roman"/>
          <w:sz w:val="24"/>
          <w:szCs w:val="24"/>
        </w:rPr>
        <w:tab/>
      </w:r>
    </w:p>
    <w:p w14:paraId="03CFCEC1" w14:textId="07368566" w:rsidR="00AA2AF2" w:rsidRPr="0091387C" w:rsidRDefault="00AA2AF2">
      <w:pPr>
        <w:rPr>
          <w:rFonts w:ascii="Times New Roman" w:hAnsi="Times New Roman" w:cs="Times New Roman"/>
          <w:sz w:val="24"/>
          <w:szCs w:val="24"/>
        </w:rPr>
      </w:pPr>
      <w:r w:rsidRPr="0091387C">
        <w:rPr>
          <w:rFonts w:ascii="Times New Roman" w:hAnsi="Times New Roman" w:cs="Times New Roman"/>
          <w:sz w:val="24"/>
          <w:szCs w:val="24"/>
        </w:rPr>
        <w:tab/>
      </w:r>
      <w:r w:rsidRPr="0091387C">
        <w:rPr>
          <w:rFonts w:ascii="Times New Roman" w:hAnsi="Times New Roman" w:cs="Times New Roman"/>
          <w:sz w:val="24"/>
          <w:szCs w:val="24"/>
        </w:rPr>
        <w:tab/>
      </w:r>
      <w:r w:rsidRPr="0091387C">
        <w:rPr>
          <w:rFonts w:ascii="Times New Roman" w:hAnsi="Times New Roman" w:cs="Times New Roman"/>
          <w:sz w:val="24"/>
          <w:szCs w:val="24"/>
        </w:rPr>
        <w:tab/>
      </w:r>
    </w:p>
    <w:p w14:paraId="2EA15C4C" w14:textId="07712E83" w:rsidR="006B794B" w:rsidRPr="0091387C" w:rsidRDefault="0079754D">
      <w:pPr>
        <w:rPr>
          <w:rFonts w:ascii="Times New Roman" w:hAnsi="Times New Roman" w:cs="Times New Roman"/>
          <w:sz w:val="24"/>
          <w:szCs w:val="24"/>
        </w:rPr>
      </w:pPr>
      <w:r w:rsidRPr="0091387C">
        <w:rPr>
          <w:rFonts w:ascii="Times New Roman" w:hAnsi="Times New Roman" w:cs="Times New Roman"/>
          <w:sz w:val="24"/>
          <w:szCs w:val="24"/>
        </w:rPr>
        <w:tab/>
      </w:r>
      <w:r w:rsidRPr="0091387C">
        <w:rPr>
          <w:rFonts w:ascii="Times New Roman" w:hAnsi="Times New Roman" w:cs="Times New Roman"/>
          <w:sz w:val="24"/>
          <w:szCs w:val="24"/>
        </w:rPr>
        <w:tab/>
      </w:r>
    </w:p>
    <w:sectPr w:rsidR="006B794B" w:rsidRPr="0091387C" w:rsidSect="00CD2D0F">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74449" w14:textId="77777777" w:rsidR="00645797" w:rsidRDefault="00645797" w:rsidP="00585143">
      <w:r>
        <w:separator/>
      </w:r>
    </w:p>
  </w:endnote>
  <w:endnote w:type="continuationSeparator" w:id="0">
    <w:p w14:paraId="77C2F544" w14:textId="77777777" w:rsidR="00645797" w:rsidRDefault="00645797" w:rsidP="0058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627D0" w14:textId="77777777" w:rsidR="00645797" w:rsidRDefault="00645797" w:rsidP="00585143">
      <w:r>
        <w:separator/>
      </w:r>
    </w:p>
  </w:footnote>
  <w:footnote w:type="continuationSeparator" w:id="0">
    <w:p w14:paraId="1433EF2B" w14:textId="77777777" w:rsidR="00645797" w:rsidRDefault="00645797" w:rsidP="00585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AF20350"/>
    <w:lvl w:ilvl="0">
      <w:numFmt w:val="bullet"/>
      <w:lvlText w:val="*"/>
      <w:lvlJc w:val="left"/>
    </w:lvl>
  </w:abstractNum>
  <w:abstractNum w:abstractNumId="1" w15:restartNumberingAfterBreak="0">
    <w:nsid w:val="1AD649B4"/>
    <w:multiLevelType w:val="hybridMultilevel"/>
    <w:tmpl w:val="8338A44A"/>
    <w:lvl w:ilvl="0" w:tplc="2D486D9C">
      <w:start w:val="1"/>
      <w:numFmt w:val="bullet"/>
      <w:lvlText w:val="•"/>
      <w:lvlJc w:val="left"/>
      <w:pPr>
        <w:tabs>
          <w:tab w:val="num" w:pos="720"/>
        </w:tabs>
        <w:ind w:left="720" w:hanging="360"/>
      </w:pPr>
      <w:rPr>
        <w:rFonts w:ascii="Arial" w:hAnsi="Arial" w:hint="default"/>
      </w:rPr>
    </w:lvl>
    <w:lvl w:ilvl="1" w:tplc="8C946AA0" w:tentative="1">
      <w:start w:val="1"/>
      <w:numFmt w:val="bullet"/>
      <w:lvlText w:val="•"/>
      <w:lvlJc w:val="left"/>
      <w:pPr>
        <w:tabs>
          <w:tab w:val="num" w:pos="1440"/>
        </w:tabs>
        <w:ind w:left="1440" w:hanging="360"/>
      </w:pPr>
      <w:rPr>
        <w:rFonts w:ascii="Arial" w:hAnsi="Arial" w:hint="default"/>
      </w:rPr>
    </w:lvl>
    <w:lvl w:ilvl="2" w:tplc="D306368E" w:tentative="1">
      <w:start w:val="1"/>
      <w:numFmt w:val="bullet"/>
      <w:lvlText w:val="•"/>
      <w:lvlJc w:val="left"/>
      <w:pPr>
        <w:tabs>
          <w:tab w:val="num" w:pos="2160"/>
        </w:tabs>
        <w:ind w:left="2160" w:hanging="360"/>
      </w:pPr>
      <w:rPr>
        <w:rFonts w:ascii="Arial" w:hAnsi="Arial" w:hint="default"/>
      </w:rPr>
    </w:lvl>
    <w:lvl w:ilvl="3" w:tplc="61FC6DEC" w:tentative="1">
      <w:start w:val="1"/>
      <w:numFmt w:val="bullet"/>
      <w:lvlText w:val="•"/>
      <w:lvlJc w:val="left"/>
      <w:pPr>
        <w:tabs>
          <w:tab w:val="num" w:pos="2880"/>
        </w:tabs>
        <w:ind w:left="2880" w:hanging="360"/>
      </w:pPr>
      <w:rPr>
        <w:rFonts w:ascii="Arial" w:hAnsi="Arial" w:hint="default"/>
      </w:rPr>
    </w:lvl>
    <w:lvl w:ilvl="4" w:tplc="8BDA8B24" w:tentative="1">
      <w:start w:val="1"/>
      <w:numFmt w:val="bullet"/>
      <w:lvlText w:val="•"/>
      <w:lvlJc w:val="left"/>
      <w:pPr>
        <w:tabs>
          <w:tab w:val="num" w:pos="3600"/>
        </w:tabs>
        <w:ind w:left="3600" w:hanging="360"/>
      </w:pPr>
      <w:rPr>
        <w:rFonts w:ascii="Arial" w:hAnsi="Arial" w:hint="default"/>
      </w:rPr>
    </w:lvl>
    <w:lvl w:ilvl="5" w:tplc="77B03C84" w:tentative="1">
      <w:start w:val="1"/>
      <w:numFmt w:val="bullet"/>
      <w:lvlText w:val="•"/>
      <w:lvlJc w:val="left"/>
      <w:pPr>
        <w:tabs>
          <w:tab w:val="num" w:pos="4320"/>
        </w:tabs>
        <w:ind w:left="4320" w:hanging="360"/>
      </w:pPr>
      <w:rPr>
        <w:rFonts w:ascii="Arial" w:hAnsi="Arial" w:hint="default"/>
      </w:rPr>
    </w:lvl>
    <w:lvl w:ilvl="6" w:tplc="FA8C5002" w:tentative="1">
      <w:start w:val="1"/>
      <w:numFmt w:val="bullet"/>
      <w:lvlText w:val="•"/>
      <w:lvlJc w:val="left"/>
      <w:pPr>
        <w:tabs>
          <w:tab w:val="num" w:pos="5040"/>
        </w:tabs>
        <w:ind w:left="5040" w:hanging="360"/>
      </w:pPr>
      <w:rPr>
        <w:rFonts w:ascii="Arial" w:hAnsi="Arial" w:hint="default"/>
      </w:rPr>
    </w:lvl>
    <w:lvl w:ilvl="7" w:tplc="F2D8ECD4" w:tentative="1">
      <w:start w:val="1"/>
      <w:numFmt w:val="bullet"/>
      <w:lvlText w:val="•"/>
      <w:lvlJc w:val="left"/>
      <w:pPr>
        <w:tabs>
          <w:tab w:val="num" w:pos="5760"/>
        </w:tabs>
        <w:ind w:left="5760" w:hanging="360"/>
      </w:pPr>
      <w:rPr>
        <w:rFonts w:ascii="Arial" w:hAnsi="Arial" w:hint="default"/>
      </w:rPr>
    </w:lvl>
    <w:lvl w:ilvl="8" w:tplc="48E04E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61E37"/>
    <w:multiLevelType w:val="hybridMultilevel"/>
    <w:tmpl w:val="E7EC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E6503"/>
    <w:multiLevelType w:val="hybridMultilevel"/>
    <w:tmpl w:val="C05E6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3C1ADE"/>
    <w:multiLevelType w:val="hybridMultilevel"/>
    <w:tmpl w:val="294A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F35D9"/>
    <w:multiLevelType w:val="hybridMultilevel"/>
    <w:tmpl w:val="AFAA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23C51"/>
    <w:multiLevelType w:val="hybridMultilevel"/>
    <w:tmpl w:val="229C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36D48"/>
    <w:multiLevelType w:val="hybridMultilevel"/>
    <w:tmpl w:val="4A34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95CBB"/>
    <w:multiLevelType w:val="hybridMultilevel"/>
    <w:tmpl w:val="6C4E8D0C"/>
    <w:lvl w:ilvl="0" w:tplc="84564076">
      <w:start w:val="1"/>
      <w:numFmt w:val="bullet"/>
      <w:lvlText w:val="•"/>
      <w:lvlJc w:val="left"/>
      <w:pPr>
        <w:tabs>
          <w:tab w:val="num" w:pos="720"/>
        </w:tabs>
        <w:ind w:left="720" w:hanging="360"/>
      </w:pPr>
      <w:rPr>
        <w:rFonts w:ascii="Arial" w:hAnsi="Arial" w:hint="default"/>
      </w:rPr>
    </w:lvl>
    <w:lvl w:ilvl="1" w:tplc="7B8C2164" w:tentative="1">
      <w:start w:val="1"/>
      <w:numFmt w:val="bullet"/>
      <w:lvlText w:val="•"/>
      <w:lvlJc w:val="left"/>
      <w:pPr>
        <w:tabs>
          <w:tab w:val="num" w:pos="1440"/>
        </w:tabs>
        <w:ind w:left="1440" w:hanging="360"/>
      </w:pPr>
      <w:rPr>
        <w:rFonts w:ascii="Arial" w:hAnsi="Arial" w:hint="default"/>
      </w:rPr>
    </w:lvl>
    <w:lvl w:ilvl="2" w:tplc="3BC66428" w:tentative="1">
      <w:start w:val="1"/>
      <w:numFmt w:val="bullet"/>
      <w:lvlText w:val="•"/>
      <w:lvlJc w:val="left"/>
      <w:pPr>
        <w:tabs>
          <w:tab w:val="num" w:pos="2160"/>
        </w:tabs>
        <w:ind w:left="2160" w:hanging="360"/>
      </w:pPr>
      <w:rPr>
        <w:rFonts w:ascii="Arial" w:hAnsi="Arial" w:hint="default"/>
      </w:rPr>
    </w:lvl>
    <w:lvl w:ilvl="3" w:tplc="F0F488D8" w:tentative="1">
      <w:start w:val="1"/>
      <w:numFmt w:val="bullet"/>
      <w:lvlText w:val="•"/>
      <w:lvlJc w:val="left"/>
      <w:pPr>
        <w:tabs>
          <w:tab w:val="num" w:pos="2880"/>
        </w:tabs>
        <w:ind w:left="2880" w:hanging="360"/>
      </w:pPr>
      <w:rPr>
        <w:rFonts w:ascii="Arial" w:hAnsi="Arial" w:hint="default"/>
      </w:rPr>
    </w:lvl>
    <w:lvl w:ilvl="4" w:tplc="51C8C0D2" w:tentative="1">
      <w:start w:val="1"/>
      <w:numFmt w:val="bullet"/>
      <w:lvlText w:val="•"/>
      <w:lvlJc w:val="left"/>
      <w:pPr>
        <w:tabs>
          <w:tab w:val="num" w:pos="3600"/>
        </w:tabs>
        <w:ind w:left="3600" w:hanging="360"/>
      </w:pPr>
      <w:rPr>
        <w:rFonts w:ascii="Arial" w:hAnsi="Arial" w:hint="default"/>
      </w:rPr>
    </w:lvl>
    <w:lvl w:ilvl="5" w:tplc="AF7483A6" w:tentative="1">
      <w:start w:val="1"/>
      <w:numFmt w:val="bullet"/>
      <w:lvlText w:val="•"/>
      <w:lvlJc w:val="left"/>
      <w:pPr>
        <w:tabs>
          <w:tab w:val="num" w:pos="4320"/>
        </w:tabs>
        <w:ind w:left="4320" w:hanging="360"/>
      </w:pPr>
      <w:rPr>
        <w:rFonts w:ascii="Arial" w:hAnsi="Arial" w:hint="default"/>
      </w:rPr>
    </w:lvl>
    <w:lvl w:ilvl="6" w:tplc="E9A05D06" w:tentative="1">
      <w:start w:val="1"/>
      <w:numFmt w:val="bullet"/>
      <w:lvlText w:val="•"/>
      <w:lvlJc w:val="left"/>
      <w:pPr>
        <w:tabs>
          <w:tab w:val="num" w:pos="5040"/>
        </w:tabs>
        <w:ind w:left="5040" w:hanging="360"/>
      </w:pPr>
      <w:rPr>
        <w:rFonts w:ascii="Arial" w:hAnsi="Arial" w:hint="default"/>
      </w:rPr>
    </w:lvl>
    <w:lvl w:ilvl="7" w:tplc="123E5586" w:tentative="1">
      <w:start w:val="1"/>
      <w:numFmt w:val="bullet"/>
      <w:lvlText w:val="•"/>
      <w:lvlJc w:val="left"/>
      <w:pPr>
        <w:tabs>
          <w:tab w:val="num" w:pos="5760"/>
        </w:tabs>
        <w:ind w:left="5760" w:hanging="360"/>
      </w:pPr>
      <w:rPr>
        <w:rFonts w:ascii="Arial" w:hAnsi="Arial" w:hint="default"/>
      </w:rPr>
    </w:lvl>
    <w:lvl w:ilvl="8" w:tplc="916A2B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684FEB"/>
    <w:multiLevelType w:val="hybridMultilevel"/>
    <w:tmpl w:val="7AA0D86E"/>
    <w:lvl w:ilvl="0" w:tplc="6DC6BAE0">
      <w:start w:val="1"/>
      <w:numFmt w:val="bullet"/>
      <w:lvlText w:val="•"/>
      <w:lvlJc w:val="left"/>
      <w:pPr>
        <w:tabs>
          <w:tab w:val="num" w:pos="720"/>
        </w:tabs>
        <w:ind w:left="720" w:hanging="360"/>
      </w:pPr>
      <w:rPr>
        <w:rFonts w:ascii="Times New Roman" w:hAnsi="Times New Roman" w:hint="default"/>
      </w:rPr>
    </w:lvl>
    <w:lvl w:ilvl="1" w:tplc="CAAA7070" w:tentative="1">
      <w:start w:val="1"/>
      <w:numFmt w:val="bullet"/>
      <w:lvlText w:val="•"/>
      <w:lvlJc w:val="left"/>
      <w:pPr>
        <w:tabs>
          <w:tab w:val="num" w:pos="1440"/>
        </w:tabs>
        <w:ind w:left="1440" w:hanging="360"/>
      </w:pPr>
      <w:rPr>
        <w:rFonts w:ascii="Times New Roman" w:hAnsi="Times New Roman" w:hint="default"/>
      </w:rPr>
    </w:lvl>
    <w:lvl w:ilvl="2" w:tplc="F31076CA" w:tentative="1">
      <w:start w:val="1"/>
      <w:numFmt w:val="bullet"/>
      <w:lvlText w:val="•"/>
      <w:lvlJc w:val="left"/>
      <w:pPr>
        <w:tabs>
          <w:tab w:val="num" w:pos="2160"/>
        </w:tabs>
        <w:ind w:left="2160" w:hanging="360"/>
      </w:pPr>
      <w:rPr>
        <w:rFonts w:ascii="Times New Roman" w:hAnsi="Times New Roman" w:hint="default"/>
      </w:rPr>
    </w:lvl>
    <w:lvl w:ilvl="3" w:tplc="B4A24E24" w:tentative="1">
      <w:start w:val="1"/>
      <w:numFmt w:val="bullet"/>
      <w:lvlText w:val="•"/>
      <w:lvlJc w:val="left"/>
      <w:pPr>
        <w:tabs>
          <w:tab w:val="num" w:pos="2880"/>
        </w:tabs>
        <w:ind w:left="2880" w:hanging="360"/>
      </w:pPr>
      <w:rPr>
        <w:rFonts w:ascii="Times New Roman" w:hAnsi="Times New Roman" w:hint="default"/>
      </w:rPr>
    </w:lvl>
    <w:lvl w:ilvl="4" w:tplc="3B88576A" w:tentative="1">
      <w:start w:val="1"/>
      <w:numFmt w:val="bullet"/>
      <w:lvlText w:val="•"/>
      <w:lvlJc w:val="left"/>
      <w:pPr>
        <w:tabs>
          <w:tab w:val="num" w:pos="3600"/>
        </w:tabs>
        <w:ind w:left="3600" w:hanging="360"/>
      </w:pPr>
      <w:rPr>
        <w:rFonts w:ascii="Times New Roman" w:hAnsi="Times New Roman" w:hint="default"/>
      </w:rPr>
    </w:lvl>
    <w:lvl w:ilvl="5" w:tplc="1326EFFA" w:tentative="1">
      <w:start w:val="1"/>
      <w:numFmt w:val="bullet"/>
      <w:lvlText w:val="•"/>
      <w:lvlJc w:val="left"/>
      <w:pPr>
        <w:tabs>
          <w:tab w:val="num" w:pos="4320"/>
        </w:tabs>
        <w:ind w:left="4320" w:hanging="360"/>
      </w:pPr>
      <w:rPr>
        <w:rFonts w:ascii="Times New Roman" w:hAnsi="Times New Roman" w:hint="default"/>
      </w:rPr>
    </w:lvl>
    <w:lvl w:ilvl="6" w:tplc="D9D695D2" w:tentative="1">
      <w:start w:val="1"/>
      <w:numFmt w:val="bullet"/>
      <w:lvlText w:val="•"/>
      <w:lvlJc w:val="left"/>
      <w:pPr>
        <w:tabs>
          <w:tab w:val="num" w:pos="5040"/>
        </w:tabs>
        <w:ind w:left="5040" w:hanging="360"/>
      </w:pPr>
      <w:rPr>
        <w:rFonts w:ascii="Times New Roman" w:hAnsi="Times New Roman" w:hint="default"/>
      </w:rPr>
    </w:lvl>
    <w:lvl w:ilvl="7" w:tplc="0226B002" w:tentative="1">
      <w:start w:val="1"/>
      <w:numFmt w:val="bullet"/>
      <w:lvlText w:val="•"/>
      <w:lvlJc w:val="left"/>
      <w:pPr>
        <w:tabs>
          <w:tab w:val="num" w:pos="5760"/>
        </w:tabs>
        <w:ind w:left="5760" w:hanging="360"/>
      </w:pPr>
      <w:rPr>
        <w:rFonts w:ascii="Times New Roman" w:hAnsi="Times New Roman" w:hint="default"/>
      </w:rPr>
    </w:lvl>
    <w:lvl w:ilvl="8" w:tplc="ACACB34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88E3C83"/>
    <w:multiLevelType w:val="hybridMultilevel"/>
    <w:tmpl w:val="465476F0"/>
    <w:lvl w:ilvl="0" w:tplc="44A6F3A6">
      <w:start w:val="1"/>
      <w:numFmt w:val="bullet"/>
      <w:lvlText w:val="•"/>
      <w:lvlJc w:val="left"/>
      <w:pPr>
        <w:tabs>
          <w:tab w:val="num" w:pos="720"/>
        </w:tabs>
        <w:ind w:left="720" w:hanging="360"/>
      </w:pPr>
      <w:rPr>
        <w:rFonts w:ascii="Arial" w:hAnsi="Arial" w:hint="default"/>
      </w:rPr>
    </w:lvl>
    <w:lvl w:ilvl="1" w:tplc="B7BAFE1E" w:tentative="1">
      <w:start w:val="1"/>
      <w:numFmt w:val="bullet"/>
      <w:lvlText w:val="•"/>
      <w:lvlJc w:val="left"/>
      <w:pPr>
        <w:tabs>
          <w:tab w:val="num" w:pos="1440"/>
        </w:tabs>
        <w:ind w:left="1440" w:hanging="360"/>
      </w:pPr>
      <w:rPr>
        <w:rFonts w:ascii="Arial" w:hAnsi="Arial" w:hint="default"/>
      </w:rPr>
    </w:lvl>
    <w:lvl w:ilvl="2" w:tplc="67E067D0" w:tentative="1">
      <w:start w:val="1"/>
      <w:numFmt w:val="bullet"/>
      <w:lvlText w:val="•"/>
      <w:lvlJc w:val="left"/>
      <w:pPr>
        <w:tabs>
          <w:tab w:val="num" w:pos="2160"/>
        </w:tabs>
        <w:ind w:left="2160" w:hanging="360"/>
      </w:pPr>
      <w:rPr>
        <w:rFonts w:ascii="Arial" w:hAnsi="Arial" w:hint="default"/>
      </w:rPr>
    </w:lvl>
    <w:lvl w:ilvl="3" w:tplc="F83839B2" w:tentative="1">
      <w:start w:val="1"/>
      <w:numFmt w:val="bullet"/>
      <w:lvlText w:val="•"/>
      <w:lvlJc w:val="left"/>
      <w:pPr>
        <w:tabs>
          <w:tab w:val="num" w:pos="2880"/>
        </w:tabs>
        <w:ind w:left="2880" w:hanging="360"/>
      </w:pPr>
      <w:rPr>
        <w:rFonts w:ascii="Arial" w:hAnsi="Arial" w:hint="default"/>
      </w:rPr>
    </w:lvl>
    <w:lvl w:ilvl="4" w:tplc="AC967688" w:tentative="1">
      <w:start w:val="1"/>
      <w:numFmt w:val="bullet"/>
      <w:lvlText w:val="•"/>
      <w:lvlJc w:val="left"/>
      <w:pPr>
        <w:tabs>
          <w:tab w:val="num" w:pos="3600"/>
        </w:tabs>
        <w:ind w:left="3600" w:hanging="360"/>
      </w:pPr>
      <w:rPr>
        <w:rFonts w:ascii="Arial" w:hAnsi="Arial" w:hint="default"/>
      </w:rPr>
    </w:lvl>
    <w:lvl w:ilvl="5" w:tplc="BC3CF8E0" w:tentative="1">
      <w:start w:val="1"/>
      <w:numFmt w:val="bullet"/>
      <w:lvlText w:val="•"/>
      <w:lvlJc w:val="left"/>
      <w:pPr>
        <w:tabs>
          <w:tab w:val="num" w:pos="4320"/>
        </w:tabs>
        <w:ind w:left="4320" w:hanging="360"/>
      </w:pPr>
      <w:rPr>
        <w:rFonts w:ascii="Arial" w:hAnsi="Arial" w:hint="default"/>
      </w:rPr>
    </w:lvl>
    <w:lvl w:ilvl="6" w:tplc="758297FE" w:tentative="1">
      <w:start w:val="1"/>
      <w:numFmt w:val="bullet"/>
      <w:lvlText w:val="•"/>
      <w:lvlJc w:val="left"/>
      <w:pPr>
        <w:tabs>
          <w:tab w:val="num" w:pos="5040"/>
        </w:tabs>
        <w:ind w:left="5040" w:hanging="360"/>
      </w:pPr>
      <w:rPr>
        <w:rFonts w:ascii="Arial" w:hAnsi="Arial" w:hint="default"/>
      </w:rPr>
    </w:lvl>
    <w:lvl w:ilvl="7" w:tplc="9934F8F6" w:tentative="1">
      <w:start w:val="1"/>
      <w:numFmt w:val="bullet"/>
      <w:lvlText w:val="•"/>
      <w:lvlJc w:val="left"/>
      <w:pPr>
        <w:tabs>
          <w:tab w:val="num" w:pos="5760"/>
        </w:tabs>
        <w:ind w:left="5760" w:hanging="360"/>
      </w:pPr>
      <w:rPr>
        <w:rFonts w:ascii="Arial" w:hAnsi="Arial" w:hint="default"/>
      </w:rPr>
    </w:lvl>
    <w:lvl w:ilvl="8" w:tplc="9A588E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D560E3"/>
    <w:multiLevelType w:val="hybridMultilevel"/>
    <w:tmpl w:val="51E8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35AAF"/>
    <w:multiLevelType w:val="hybridMultilevel"/>
    <w:tmpl w:val="4C2A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56F16"/>
    <w:multiLevelType w:val="hybridMultilevel"/>
    <w:tmpl w:val="C176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lvlText w:val=""/>
        <w:legacy w:legacy="1" w:legacySpace="0" w:legacyIndent="360"/>
        <w:lvlJc w:val="left"/>
        <w:rPr>
          <w:rFonts w:ascii="Symbol" w:hAnsi="Symbol" w:hint="default"/>
        </w:rPr>
      </w:lvl>
    </w:lvlOverride>
  </w:num>
  <w:num w:numId="3">
    <w:abstractNumId w:val="13"/>
  </w:num>
  <w:num w:numId="4">
    <w:abstractNumId w:val="7"/>
  </w:num>
  <w:num w:numId="5">
    <w:abstractNumId w:val="4"/>
  </w:num>
  <w:num w:numId="6">
    <w:abstractNumId w:val="5"/>
  </w:num>
  <w:num w:numId="7">
    <w:abstractNumId w:val="3"/>
  </w:num>
  <w:num w:numId="8">
    <w:abstractNumId w:val="11"/>
  </w:num>
  <w:num w:numId="9">
    <w:abstractNumId w:val="2"/>
  </w:num>
  <w:num w:numId="10">
    <w:abstractNumId w:val="12"/>
  </w:num>
  <w:num w:numId="11">
    <w:abstractNumId w:val="10"/>
  </w:num>
  <w:num w:numId="12">
    <w:abstractNumId w:val="1"/>
  </w:num>
  <w:num w:numId="13">
    <w:abstractNumId w:val="8"/>
  </w:num>
  <w:num w:numId="1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4B"/>
    <w:rsid w:val="000300B9"/>
    <w:rsid w:val="000376DD"/>
    <w:rsid w:val="00040F48"/>
    <w:rsid w:val="00044139"/>
    <w:rsid w:val="00053E06"/>
    <w:rsid w:val="00056195"/>
    <w:rsid w:val="000770AC"/>
    <w:rsid w:val="00081D74"/>
    <w:rsid w:val="00093854"/>
    <w:rsid w:val="000971B2"/>
    <w:rsid w:val="000A356F"/>
    <w:rsid w:val="000B1C2F"/>
    <w:rsid w:val="000B4967"/>
    <w:rsid w:val="000C61BC"/>
    <w:rsid w:val="000F171E"/>
    <w:rsid w:val="00100B81"/>
    <w:rsid w:val="00102B18"/>
    <w:rsid w:val="00104C9E"/>
    <w:rsid w:val="00120169"/>
    <w:rsid w:val="00124A8D"/>
    <w:rsid w:val="00125A73"/>
    <w:rsid w:val="00133FF3"/>
    <w:rsid w:val="00136460"/>
    <w:rsid w:val="00142E3C"/>
    <w:rsid w:val="001459FD"/>
    <w:rsid w:val="00163A2D"/>
    <w:rsid w:val="001874F4"/>
    <w:rsid w:val="001960CC"/>
    <w:rsid w:val="001A07E4"/>
    <w:rsid w:val="001A3C12"/>
    <w:rsid w:val="001A4094"/>
    <w:rsid w:val="001D29B1"/>
    <w:rsid w:val="001E0AF8"/>
    <w:rsid w:val="001E2E90"/>
    <w:rsid w:val="001F5C76"/>
    <w:rsid w:val="002214ED"/>
    <w:rsid w:val="00230204"/>
    <w:rsid w:val="00232432"/>
    <w:rsid w:val="00271DBF"/>
    <w:rsid w:val="00290913"/>
    <w:rsid w:val="002922E2"/>
    <w:rsid w:val="002A092F"/>
    <w:rsid w:val="002A2A68"/>
    <w:rsid w:val="002B7A7E"/>
    <w:rsid w:val="002C40C6"/>
    <w:rsid w:val="002C6139"/>
    <w:rsid w:val="002C755E"/>
    <w:rsid w:val="002D2808"/>
    <w:rsid w:val="002D6F7E"/>
    <w:rsid w:val="002D796B"/>
    <w:rsid w:val="002E53D7"/>
    <w:rsid w:val="002F2194"/>
    <w:rsid w:val="002F4A64"/>
    <w:rsid w:val="002F66F4"/>
    <w:rsid w:val="002F75A8"/>
    <w:rsid w:val="00307C86"/>
    <w:rsid w:val="0032001D"/>
    <w:rsid w:val="00322E55"/>
    <w:rsid w:val="003249CF"/>
    <w:rsid w:val="00342D0E"/>
    <w:rsid w:val="0036644F"/>
    <w:rsid w:val="0037218A"/>
    <w:rsid w:val="003745BE"/>
    <w:rsid w:val="00374948"/>
    <w:rsid w:val="00380F3E"/>
    <w:rsid w:val="00385263"/>
    <w:rsid w:val="003952F1"/>
    <w:rsid w:val="003A5711"/>
    <w:rsid w:val="003B366D"/>
    <w:rsid w:val="003C0EEA"/>
    <w:rsid w:val="003C2CB0"/>
    <w:rsid w:val="003D2CBD"/>
    <w:rsid w:val="003D7F05"/>
    <w:rsid w:val="003E1552"/>
    <w:rsid w:val="003E733D"/>
    <w:rsid w:val="003F4D5D"/>
    <w:rsid w:val="004033A6"/>
    <w:rsid w:val="0040419B"/>
    <w:rsid w:val="0042648D"/>
    <w:rsid w:val="00442896"/>
    <w:rsid w:val="00454FD1"/>
    <w:rsid w:val="00460AA8"/>
    <w:rsid w:val="00461670"/>
    <w:rsid w:val="00465A25"/>
    <w:rsid w:val="00465D87"/>
    <w:rsid w:val="004722A4"/>
    <w:rsid w:val="00476C8C"/>
    <w:rsid w:val="004774C8"/>
    <w:rsid w:val="00477640"/>
    <w:rsid w:val="0049762D"/>
    <w:rsid w:val="004B79AB"/>
    <w:rsid w:val="004E379C"/>
    <w:rsid w:val="004E4509"/>
    <w:rsid w:val="004E5AB9"/>
    <w:rsid w:val="004F1715"/>
    <w:rsid w:val="0051016E"/>
    <w:rsid w:val="00513B10"/>
    <w:rsid w:val="00514E82"/>
    <w:rsid w:val="00516FE4"/>
    <w:rsid w:val="005215F5"/>
    <w:rsid w:val="00522CBB"/>
    <w:rsid w:val="00540204"/>
    <w:rsid w:val="005500C9"/>
    <w:rsid w:val="0055078F"/>
    <w:rsid w:val="00564C32"/>
    <w:rsid w:val="005673AF"/>
    <w:rsid w:val="005715F4"/>
    <w:rsid w:val="005838BB"/>
    <w:rsid w:val="00585143"/>
    <w:rsid w:val="005937CF"/>
    <w:rsid w:val="00595B5C"/>
    <w:rsid w:val="005A7145"/>
    <w:rsid w:val="005C1498"/>
    <w:rsid w:val="005E1DD2"/>
    <w:rsid w:val="005E5041"/>
    <w:rsid w:val="00610107"/>
    <w:rsid w:val="00613208"/>
    <w:rsid w:val="0062153B"/>
    <w:rsid w:val="00627F24"/>
    <w:rsid w:val="00633964"/>
    <w:rsid w:val="00645252"/>
    <w:rsid w:val="006452D8"/>
    <w:rsid w:val="00645797"/>
    <w:rsid w:val="00653920"/>
    <w:rsid w:val="006569FE"/>
    <w:rsid w:val="00661D88"/>
    <w:rsid w:val="006635B4"/>
    <w:rsid w:val="00664608"/>
    <w:rsid w:val="0067186D"/>
    <w:rsid w:val="006807CE"/>
    <w:rsid w:val="0069289E"/>
    <w:rsid w:val="00693756"/>
    <w:rsid w:val="00695382"/>
    <w:rsid w:val="006A1F18"/>
    <w:rsid w:val="006B194E"/>
    <w:rsid w:val="006B794B"/>
    <w:rsid w:val="006C1AA7"/>
    <w:rsid w:val="006C28D7"/>
    <w:rsid w:val="006C3485"/>
    <w:rsid w:val="006C406D"/>
    <w:rsid w:val="006D3D74"/>
    <w:rsid w:val="007037EC"/>
    <w:rsid w:val="00711DF5"/>
    <w:rsid w:val="00712CEA"/>
    <w:rsid w:val="007137D6"/>
    <w:rsid w:val="00714C0F"/>
    <w:rsid w:val="007174AF"/>
    <w:rsid w:val="00720859"/>
    <w:rsid w:val="007226C4"/>
    <w:rsid w:val="007337B5"/>
    <w:rsid w:val="007407DB"/>
    <w:rsid w:val="00740903"/>
    <w:rsid w:val="0074174C"/>
    <w:rsid w:val="007427EE"/>
    <w:rsid w:val="007507A6"/>
    <w:rsid w:val="00761A44"/>
    <w:rsid w:val="00762925"/>
    <w:rsid w:val="00786803"/>
    <w:rsid w:val="007929F9"/>
    <w:rsid w:val="007934F8"/>
    <w:rsid w:val="0079754D"/>
    <w:rsid w:val="007A2557"/>
    <w:rsid w:val="007E0B99"/>
    <w:rsid w:val="007F3419"/>
    <w:rsid w:val="007F6379"/>
    <w:rsid w:val="008073F6"/>
    <w:rsid w:val="00821DB3"/>
    <w:rsid w:val="008322FB"/>
    <w:rsid w:val="008323DF"/>
    <w:rsid w:val="00835AE5"/>
    <w:rsid w:val="00853E1E"/>
    <w:rsid w:val="00857608"/>
    <w:rsid w:val="00860F50"/>
    <w:rsid w:val="00866D78"/>
    <w:rsid w:val="00866EBC"/>
    <w:rsid w:val="00867131"/>
    <w:rsid w:val="00875525"/>
    <w:rsid w:val="00885967"/>
    <w:rsid w:val="008A16D4"/>
    <w:rsid w:val="008A7D68"/>
    <w:rsid w:val="008B0AA2"/>
    <w:rsid w:val="008C04F6"/>
    <w:rsid w:val="008C67B5"/>
    <w:rsid w:val="008D20A0"/>
    <w:rsid w:val="008D23BB"/>
    <w:rsid w:val="008E0A68"/>
    <w:rsid w:val="008E4B8C"/>
    <w:rsid w:val="008E5458"/>
    <w:rsid w:val="008F5DBB"/>
    <w:rsid w:val="00900B94"/>
    <w:rsid w:val="0091387C"/>
    <w:rsid w:val="00921DFF"/>
    <w:rsid w:val="0093135A"/>
    <w:rsid w:val="009313FC"/>
    <w:rsid w:val="00934C92"/>
    <w:rsid w:val="00961C98"/>
    <w:rsid w:val="0097608F"/>
    <w:rsid w:val="0098128E"/>
    <w:rsid w:val="009A050F"/>
    <w:rsid w:val="009A46BB"/>
    <w:rsid w:val="009A49F4"/>
    <w:rsid w:val="009B1A3C"/>
    <w:rsid w:val="009D7CFF"/>
    <w:rsid w:val="009E2A9A"/>
    <w:rsid w:val="009E66AE"/>
    <w:rsid w:val="009F36B3"/>
    <w:rsid w:val="009F4928"/>
    <w:rsid w:val="00A11FD4"/>
    <w:rsid w:val="00A141C9"/>
    <w:rsid w:val="00A15FFF"/>
    <w:rsid w:val="00A177A0"/>
    <w:rsid w:val="00A21211"/>
    <w:rsid w:val="00A305E5"/>
    <w:rsid w:val="00A32AB3"/>
    <w:rsid w:val="00A33E72"/>
    <w:rsid w:val="00A35A47"/>
    <w:rsid w:val="00A4718F"/>
    <w:rsid w:val="00A47FB8"/>
    <w:rsid w:val="00A54044"/>
    <w:rsid w:val="00A67B8C"/>
    <w:rsid w:val="00A74970"/>
    <w:rsid w:val="00A770BB"/>
    <w:rsid w:val="00A77953"/>
    <w:rsid w:val="00A82B95"/>
    <w:rsid w:val="00A9204E"/>
    <w:rsid w:val="00A95599"/>
    <w:rsid w:val="00A96AD9"/>
    <w:rsid w:val="00AA2AF2"/>
    <w:rsid w:val="00AA36C0"/>
    <w:rsid w:val="00AB5F02"/>
    <w:rsid w:val="00AD4D44"/>
    <w:rsid w:val="00AD6FB4"/>
    <w:rsid w:val="00AE33D7"/>
    <w:rsid w:val="00AE7BCA"/>
    <w:rsid w:val="00AF659E"/>
    <w:rsid w:val="00B01905"/>
    <w:rsid w:val="00B21E47"/>
    <w:rsid w:val="00B244CC"/>
    <w:rsid w:val="00B324C3"/>
    <w:rsid w:val="00B403B1"/>
    <w:rsid w:val="00B50481"/>
    <w:rsid w:val="00B80535"/>
    <w:rsid w:val="00B953EF"/>
    <w:rsid w:val="00B95780"/>
    <w:rsid w:val="00BB7FEC"/>
    <w:rsid w:val="00BC1D7B"/>
    <w:rsid w:val="00BC3272"/>
    <w:rsid w:val="00BE69A6"/>
    <w:rsid w:val="00BF792F"/>
    <w:rsid w:val="00C0521C"/>
    <w:rsid w:val="00C109E0"/>
    <w:rsid w:val="00C167CD"/>
    <w:rsid w:val="00C401E8"/>
    <w:rsid w:val="00C41350"/>
    <w:rsid w:val="00C44B72"/>
    <w:rsid w:val="00C52C51"/>
    <w:rsid w:val="00C57158"/>
    <w:rsid w:val="00C663A0"/>
    <w:rsid w:val="00C667DE"/>
    <w:rsid w:val="00C836BC"/>
    <w:rsid w:val="00C921FB"/>
    <w:rsid w:val="00C9570D"/>
    <w:rsid w:val="00CB11A5"/>
    <w:rsid w:val="00CD02B6"/>
    <w:rsid w:val="00CD2A56"/>
    <w:rsid w:val="00CD2D0F"/>
    <w:rsid w:val="00CD4D02"/>
    <w:rsid w:val="00CD66D0"/>
    <w:rsid w:val="00CD6700"/>
    <w:rsid w:val="00CD6DA4"/>
    <w:rsid w:val="00D04952"/>
    <w:rsid w:val="00D04A70"/>
    <w:rsid w:val="00D062AB"/>
    <w:rsid w:val="00D10804"/>
    <w:rsid w:val="00D206D5"/>
    <w:rsid w:val="00D440D7"/>
    <w:rsid w:val="00D46959"/>
    <w:rsid w:val="00D54251"/>
    <w:rsid w:val="00D54A7C"/>
    <w:rsid w:val="00D75A0D"/>
    <w:rsid w:val="00D761B2"/>
    <w:rsid w:val="00D8597E"/>
    <w:rsid w:val="00DA155F"/>
    <w:rsid w:val="00DA6B15"/>
    <w:rsid w:val="00DD7286"/>
    <w:rsid w:val="00DE084B"/>
    <w:rsid w:val="00DF7419"/>
    <w:rsid w:val="00E049B0"/>
    <w:rsid w:val="00E14503"/>
    <w:rsid w:val="00E14583"/>
    <w:rsid w:val="00E454BF"/>
    <w:rsid w:val="00E726B8"/>
    <w:rsid w:val="00E72A27"/>
    <w:rsid w:val="00E93B22"/>
    <w:rsid w:val="00E9476B"/>
    <w:rsid w:val="00EB5091"/>
    <w:rsid w:val="00EC785F"/>
    <w:rsid w:val="00ED0130"/>
    <w:rsid w:val="00EE2528"/>
    <w:rsid w:val="00EE63CE"/>
    <w:rsid w:val="00EE7CA8"/>
    <w:rsid w:val="00F35D03"/>
    <w:rsid w:val="00F53CA9"/>
    <w:rsid w:val="00F83D87"/>
    <w:rsid w:val="00F92885"/>
    <w:rsid w:val="00FA1719"/>
    <w:rsid w:val="00FB0BAF"/>
    <w:rsid w:val="00FC69A4"/>
    <w:rsid w:val="00FD1120"/>
    <w:rsid w:val="00FD3494"/>
    <w:rsid w:val="00FD4C34"/>
    <w:rsid w:val="00FE0957"/>
    <w:rsid w:val="00FE0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76347"/>
  <w15:chartTrackingRefBased/>
  <w15:docId w15:val="{62EFE31F-1B03-43EE-B298-32064A03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EC785F"/>
    <w:pPr>
      <w:ind w:left="720"/>
      <w:contextualSpacing/>
    </w:pPr>
  </w:style>
  <w:style w:type="character" w:customStyle="1" w:styleId="ms-rtethemefontface-2">
    <w:name w:val="ms-rtethemefontface-2"/>
    <w:basedOn w:val="DefaultParagraphFont"/>
    <w:rsid w:val="00CD4D02"/>
  </w:style>
  <w:style w:type="character" w:styleId="UnresolvedMention">
    <w:name w:val="Unresolved Mention"/>
    <w:basedOn w:val="DefaultParagraphFont"/>
    <w:uiPriority w:val="99"/>
    <w:semiHidden/>
    <w:unhideWhenUsed/>
    <w:rsid w:val="003745BE"/>
    <w:rPr>
      <w:color w:val="605E5C"/>
      <w:shd w:val="clear" w:color="auto" w:fill="E1DFDD"/>
    </w:rPr>
  </w:style>
  <w:style w:type="character" w:customStyle="1" w:styleId="normaltextrun">
    <w:name w:val="normaltextrun"/>
    <w:basedOn w:val="DefaultParagraphFont"/>
    <w:rsid w:val="00B50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52380">
      <w:bodyDiv w:val="1"/>
      <w:marLeft w:val="0"/>
      <w:marRight w:val="0"/>
      <w:marTop w:val="0"/>
      <w:marBottom w:val="0"/>
      <w:divBdr>
        <w:top w:val="none" w:sz="0" w:space="0" w:color="auto"/>
        <w:left w:val="none" w:sz="0" w:space="0" w:color="auto"/>
        <w:bottom w:val="none" w:sz="0" w:space="0" w:color="auto"/>
        <w:right w:val="none" w:sz="0" w:space="0" w:color="auto"/>
      </w:divBdr>
      <w:divsChild>
        <w:div w:id="73742174">
          <w:marLeft w:val="547"/>
          <w:marRight w:val="0"/>
          <w:marTop w:val="0"/>
          <w:marBottom w:val="0"/>
          <w:divBdr>
            <w:top w:val="none" w:sz="0" w:space="0" w:color="auto"/>
            <w:left w:val="none" w:sz="0" w:space="0" w:color="auto"/>
            <w:bottom w:val="none" w:sz="0" w:space="0" w:color="auto"/>
            <w:right w:val="none" w:sz="0" w:space="0" w:color="auto"/>
          </w:divBdr>
        </w:div>
      </w:divsChild>
    </w:div>
    <w:div w:id="425804910">
      <w:bodyDiv w:val="1"/>
      <w:marLeft w:val="0"/>
      <w:marRight w:val="0"/>
      <w:marTop w:val="0"/>
      <w:marBottom w:val="0"/>
      <w:divBdr>
        <w:top w:val="none" w:sz="0" w:space="0" w:color="auto"/>
        <w:left w:val="none" w:sz="0" w:space="0" w:color="auto"/>
        <w:bottom w:val="none" w:sz="0" w:space="0" w:color="auto"/>
        <w:right w:val="none" w:sz="0" w:space="0" w:color="auto"/>
      </w:divBdr>
    </w:div>
    <w:div w:id="582301229">
      <w:bodyDiv w:val="1"/>
      <w:marLeft w:val="0"/>
      <w:marRight w:val="0"/>
      <w:marTop w:val="0"/>
      <w:marBottom w:val="0"/>
      <w:divBdr>
        <w:top w:val="none" w:sz="0" w:space="0" w:color="auto"/>
        <w:left w:val="none" w:sz="0" w:space="0" w:color="auto"/>
        <w:bottom w:val="none" w:sz="0" w:space="0" w:color="auto"/>
        <w:right w:val="none" w:sz="0" w:space="0" w:color="auto"/>
      </w:divBdr>
    </w:div>
    <w:div w:id="737363581">
      <w:bodyDiv w:val="1"/>
      <w:marLeft w:val="0"/>
      <w:marRight w:val="0"/>
      <w:marTop w:val="0"/>
      <w:marBottom w:val="0"/>
      <w:divBdr>
        <w:top w:val="none" w:sz="0" w:space="0" w:color="auto"/>
        <w:left w:val="none" w:sz="0" w:space="0" w:color="auto"/>
        <w:bottom w:val="none" w:sz="0" w:space="0" w:color="auto"/>
        <w:right w:val="none" w:sz="0" w:space="0" w:color="auto"/>
      </w:divBdr>
      <w:divsChild>
        <w:div w:id="367031202">
          <w:marLeft w:val="72"/>
          <w:marRight w:val="0"/>
          <w:marTop w:val="60"/>
          <w:marBottom w:val="0"/>
          <w:divBdr>
            <w:top w:val="none" w:sz="0" w:space="0" w:color="auto"/>
            <w:left w:val="none" w:sz="0" w:space="0" w:color="auto"/>
            <w:bottom w:val="none" w:sz="0" w:space="0" w:color="auto"/>
            <w:right w:val="none" w:sz="0" w:space="0" w:color="auto"/>
          </w:divBdr>
        </w:div>
        <w:div w:id="493107062">
          <w:marLeft w:val="72"/>
          <w:marRight w:val="0"/>
          <w:marTop w:val="60"/>
          <w:marBottom w:val="0"/>
          <w:divBdr>
            <w:top w:val="none" w:sz="0" w:space="0" w:color="auto"/>
            <w:left w:val="none" w:sz="0" w:space="0" w:color="auto"/>
            <w:bottom w:val="none" w:sz="0" w:space="0" w:color="auto"/>
            <w:right w:val="none" w:sz="0" w:space="0" w:color="auto"/>
          </w:divBdr>
        </w:div>
        <w:div w:id="616182960">
          <w:marLeft w:val="72"/>
          <w:marRight w:val="0"/>
          <w:marTop w:val="60"/>
          <w:marBottom w:val="0"/>
          <w:divBdr>
            <w:top w:val="none" w:sz="0" w:space="0" w:color="auto"/>
            <w:left w:val="none" w:sz="0" w:space="0" w:color="auto"/>
            <w:bottom w:val="none" w:sz="0" w:space="0" w:color="auto"/>
            <w:right w:val="none" w:sz="0" w:space="0" w:color="auto"/>
          </w:divBdr>
        </w:div>
        <w:div w:id="626355524">
          <w:marLeft w:val="72"/>
          <w:marRight w:val="0"/>
          <w:marTop w:val="60"/>
          <w:marBottom w:val="0"/>
          <w:divBdr>
            <w:top w:val="none" w:sz="0" w:space="0" w:color="auto"/>
            <w:left w:val="none" w:sz="0" w:space="0" w:color="auto"/>
            <w:bottom w:val="none" w:sz="0" w:space="0" w:color="auto"/>
            <w:right w:val="none" w:sz="0" w:space="0" w:color="auto"/>
          </w:divBdr>
        </w:div>
        <w:div w:id="849294279">
          <w:marLeft w:val="72"/>
          <w:marRight w:val="0"/>
          <w:marTop w:val="60"/>
          <w:marBottom w:val="0"/>
          <w:divBdr>
            <w:top w:val="none" w:sz="0" w:space="0" w:color="auto"/>
            <w:left w:val="none" w:sz="0" w:space="0" w:color="auto"/>
            <w:bottom w:val="none" w:sz="0" w:space="0" w:color="auto"/>
            <w:right w:val="none" w:sz="0" w:space="0" w:color="auto"/>
          </w:divBdr>
        </w:div>
        <w:div w:id="2031224398">
          <w:marLeft w:val="72"/>
          <w:marRight w:val="0"/>
          <w:marTop w:val="60"/>
          <w:marBottom w:val="0"/>
          <w:divBdr>
            <w:top w:val="none" w:sz="0" w:space="0" w:color="auto"/>
            <w:left w:val="none" w:sz="0" w:space="0" w:color="auto"/>
            <w:bottom w:val="none" w:sz="0" w:space="0" w:color="auto"/>
            <w:right w:val="none" w:sz="0" w:space="0" w:color="auto"/>
          </w:divBdr>
        </w:div>
      </w:divsChild>
    </w:div>
    <w:div w:id="955135764">
      <w:bodyDiv w:val="1"/>
      <w:marLeft w:val="0"/>
      <w:marRight w:val="0"/>
      <w:marTop w:val="0"/>
      <w:marBottom w:val="0"/>
      <w:divBdr>
        <w:top w:val="none" w:sz="0" w:space="0" w:color="auto"/>
        <w:left w:val="none" w:sz="0" w:space="0" w:color="auto"/>
        <w:bottom w:val="none" w:sz="0" w:space="0" w:color="auto"/>
        <w:right w:val="none" w:sz="0" w:space="0" w:color="auto"/>
      </w:divBdr>
    </w:div>
    <w:div w:id="1130435146">
      <w:bodyDiv w:val="1"/>
      <w:marLeft w:val="0"/>
      <w:marRight w:val="0"/>
      <w:marTop w:val="0"/>
      <w:marBottom w:val="0"/>
      <w:divBdr>
        <w:top w:val="none" w:sz="0" w:space="0" w:color="auto"/>
        <w:left w:val="none" w:sz="0" w:space="0" w:color="auto"/>
        <w:bottom w:val="none" w:sz="0" w:space="0" w:color="auto"/>
        <w:right w:val="none" w:sz="0" w:space="0" w:color="auto"/>
      </w:divBdr>
      <w:divsChild>
        <w:div w:id="325668903">
          <w:marLeft w:val="72"/>
          <w:marRight w:val="0"/>
          <w:marTop w:val="60"/>
          <w:marBottom w:val="0"/>
          <w:divBdr>
            <w:top w:val="none" w:sz="0" w:space="0" w:color="auto"/>
            <w:left w:val="none" w:sz="0" w:space="0" w:color="auto"/>
            <w:bottom w:val="none" w:sz="0" w:space="0" w:color="auto"/>
            <w:right w:val="none" w:sz="0" w:space="0" w:color="auto"/>
          </w:divBdr>
        </w:div>
        <w:div w:id="434910404">
          <w:marLeft w:val="72"/>
          <w:marRight w:val="0"/>
          <w:marTop w:val="60"/>
          <w:marBottom w:val="0"/>
          <w:divBdr>
            <w:top w:val="none" w:sz="0" w:space="0" w:color="auto"/>
            <w:left w:val="none" w:sz="0" w:space="0" w:color="auto"/>
            <w:bottom w:val="none" w:sz="0" w:space="0" w:color="auto"/>
            <w:right w:val="none" w:sz="0" w:space="0" w:color="auto"/>
          </w:divBdr>
        </w:div>
        <w:div w:id="515189441">
          <w:marLeft w:val="72"/>
          <w:marRight w:val="0"/>
          <w:marTop w:val="60"/>
          <w:marBottom w:val="0"/>
          <w:divBdr>
            <w:top w:val="none" w:sz="0" w:space="0" w:color="auto"/>
            <w:left w:val="none" w:sz="0" w:space="0" w:color="auto"/>
            <w:bottom w:val="none" w:sz="0" w:space="0" w:color="auto"/>
            <w:right w:val="none" w:sz="0" w:space="0" w:color="auto"/>
          </w:divBdr>
        </w:div>
        <w:div w:id="627050611">
          <w:marLeft w:val="72"/>
          <w:marRight w:val="0"/>
          <w:marTop w:val="60"/>
          <w:marBottom w:val="0"/>
          <w:divBdr>
            <w:top w:val="none" w:sz="0" w:space="0" w:color="auto"/>
            <w:left w:val="none" w:sz="0" w:space="0" w:color="auto"/>
            <w:bottom w:val="none" w:sz="0" w:space="0" w:color="auto"/>
            <w:right w:val="none" w:sz="0" w:space="0" w:color="auto"/>
          </w:divBdr>
        </w:div>
        <w:div w:id="856235812">
          <w:marLeft w:val="72"/>
          <w:marRight w:val="0"/>
          <w:marTop w:val="60"/>
          <w:marBottom w:val="0"/>
          <w:divBdr>
            <w:top w:val="none" w:sz="0" w:space="0" w:color="auto"/>
            <w:left w:val="none" w:sz="0" w:space="0" w:color="auto"/>
            <w:bottom w:val="none" w:sz="0" w:space="0" w:color="auto"/>
            <w:right w:val="none" w:sz="0" w:space="0" w:color="auto"/>
          </w:divBdr>
        </w:div>
        <w:div w:id="1074090812">
          <w:marLeft w:val="72"/>
          <w:marRight w:val="0"/>
          <w:marTop w:val="60"/>
          <w:marBottom w:val="0"/>
          <w:divBdr>
            <w:top w:val="none" w:sz="0" w:space="0" w:color="auto"/>
            <w:left w:val="none" w:sz="0" w:space="0" w:color="auto"/>
            <w:bottom w:val="none" w:sz="0" w:space="0" w:color="auto"/>
            <w:right w:val="none" w:sz="0" w:space="0" w:color="auto"/>
          </w:divBdr>
        </w:div>
        <w:div w:id="1790271456">
          <w:marLeft w:val="72"/>
          <w:marRight w:val="0"/>
          <w:marTop w:val="60"/>
          <w:marBottom w:val="0"/>
          <w:divBdr>
            <w:top w:val="none" w:sz="0" w:space="0" w:color="auto"/>
            <w:left w:val="none" w:sz="0" w:space="0" w:color="auto"/>
            <w:bottom w:val="none" w:sz="0" w:space="0" w:color="auto"/>
            <w:right w:val="none" w:sz="0" w:space="0" w:color="auto"/>
          </w:divBdr>
        </w:div>
      </w:divsChild>
    </w:div>
    <w:div w:id="1498618986">
      <w:bodyDiv w:val="1"/>
      <w:marLeft w:val="0"/>
      <w:marRight w:val="0"/>
      <w:marTop w:val="0"/>
      <w:marBottom w:val="0"/>
      <w:divBdr>
        <w:top w:val="none" w:sz="0" w:space="0" w:color="auto"/>
        <w:left w:val="none" w:sz="0" w:space="0" w:color="auto"/>
        <w:bottom w:val="none" w:sz="0" w:space="0" w:color="auto"/>
        <w:right w:val="none" w:sz="0" w:space="0" w:color="auto"/>
      </w:divBdr>
    </w:div>
    <w:div w:id="1943027722">
      <w:bodyDiv w:val="1"/>
      <w:marLeft w:val="0"/>
      <w:marRight w:val="0"/>
      <w:marTop w:val="0"/>
      <w:marBottom w:val="0"/>
      <w:divBdr>
        <w:top w:val="none" w:sz="0" w:space="0" w:color="auto"/>
        <w:left w:val="none" w:sz="0" w:space="0" w:color="auto"/>
        <w:bottom w:val="none" w:sz="0" w:space="0" w:color="auto"/>
        <w:right w:val="none" w:sz="0" w:space="0" w:color="auto"/>
      </w:divBdr>
      <w:divsChild>
        <w:div w:id="524712228">
          <w:marLeft w:val="72"/>
          <w:marRight w:val="0"/>
          <w:marTop w:val="60"/>
          <w:marBottom w:val="0"/>
          <w:divBdr>
            <w:top w:val="none" w:sz="0" w:space="0" w:color="auto"/>
            <w:left w:val="none" w:sz="0" w:space="0" w:color="auto"/>
            <w:bottom w:val="none" w:sz="0" w:space="0" w:color="auto"/>
            <w:right w:val="none" w:sz="0" w:space="0" w:color="auto"/>
          </w:divBdr>
        </w:div>
        <w:div w:id="1010109295">
          <w:marLeft w:val="72"/>
          <w:marRight w:val="0"/>
          <w:marTop w:val="60"/>
          <w:marBottom w:val="0"/>
          <w:divBdr>
            <w:top w:val="none" w:sz="0" w:space="0" w:color="auto"/>
            <w:left w:val="none" w:sz="0" w:space="0" w:color="auto"/>
            <w:bottom w:val="none" w:sz="0" w:space="0" w:color="auto"/>
            <w:right w:val="none" w:sz="0" w:space="0" w:color="auto"/>
          </w:divBdr>
        </w:div>
        <w:div w:id="1452481833">
          <w:marLeft w:val="72"/>
          <w:marRight w:val="0"/>
          <w:marTop w:val="60"/>
          <w:marBottom w:val="0"/>
          <w:divBdr>
            <w:top w:val="none" w:sz="0" w:space="0" w:color="auto"/>
            <w:left w:val="none" w:sz="0" w:space="0" w:color="auto"/>
            <w:bottom w:val="none" w:sz="0" w:space="0" w:color="auto"/>
            <w:right w:val="none" w:sz="0" w:space="0" w:color="auto"/>
          </w:divBdr>
        </w:div>
        <w:div w:id="1720981606">
          <w:marLeft w:val="72"/>
          <w:marRight w:val="0"/>
          <w:marTop w:val="60"/>
          <w:marBottom w:val="0"/>
          <w:divBdr>
            <w:top w:val="none" w:sz="0" w:space="0" w:color="auto"/>
            <w:left w:val="none" w:sz="0" w:space="0" w:color="auto"/>
            <w:bottom w:val="none" w:sz="0" w:space="0" w:color="auto"/>
            <w:right w:val="none" w:sz="0" w:space="0" w:color="auto"/>
          </w:divBdr>
        </w:div>
      </w:divsChild>
    </w:div>
    <w:div w:id="1968469161">
      <w:bodyDiv w:val="1"/>
      <w:marLeft w:val="0"/>
      <w:marRight w:val="0"/>
      <w:marTop w:val="0"/>
      <w:marBottom w:val="0"/>
      <w:divBdr>
        <w:top w:val="none" w:sz="0" w:space="0" w:color="auto"/>
        <w:left w:val="none" w:sz="0" w:space="0" w:color="auto"/>
        <w:bottom w:val="none" w:sz="0" w:space="0" w:color="auto"/>
        <w:right w:val="none" w:sz="0" w:space="0" w:color="auto"/>
      </w:divBdr>
    </w:div>
    <w:div w:id="20235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bryduck@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2BE25B-C1A0-4791-B280-3CA3ACA0DE25}">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16897</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Bryduck, Matthew K.</cp:lastModifiedBy>
  <cp:revision>32</cp:revision>
  <dcterms:created xsi:type="dcterms:W3CDTF">2021-07-26T15:51:00Z</dcterms:created>
  <dcterms:modified xsi:type="dcterms:W3CDTF">2021-11-16T00:21:00Z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